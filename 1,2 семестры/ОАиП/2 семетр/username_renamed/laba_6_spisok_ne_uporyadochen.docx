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Министерство образования Республики Беларусь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Учреждение образования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Кафедра ИИТ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A57CBA" w:rsidRDefault="00BC3D7E" w:rsidP="00BC3D7E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BE4577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8A3C91">
      <w:pPr>
        <w:rPr>
          <w:sz w:val="28"/>
          <w:szCs w:val="28"/>
        </w:rPr>
      </w:pPr>
    </w:p>
    <w:p w:rsidR="00BC3D7E" w:rsidRPr="008A3C91" w:rsidRDefault="00BC3D7E" w:rsidP="003645D2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BE4577" w:rsidRDefault="00BE4577" w:rsidP="00BC3D7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№1</w:t>
      </w:r>
      <w:r>
        <w:rPr>
          <w:sz w:val="28"/>
          <w:szCs w:val="28"/>
          <w:lang w:val="en-US"/>
        </w:rPr>
        <w:t>4</w:t>
      </w:r>
    </w:p>
    <w:p w:rsidR="003645D2" w:rsidRPr="008A3C91" w:rsidRDefault="003645D2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за 2 семестр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По дисциплине: «</w:t>
      </w:r>
      <w:proofErr w:type="spellStart"/>
      <w:r w:rsidRPr="008A3C91">
        <w:rPr>
          <w:sz w:val="28"/>
          <w:szCs w:val="28"/>
        </w:rPr>
        <w:t>ОАиП</w:t>
      </w:r>
      <w:proofErr w:type="spellEnd"/>
      <w:r w:rsidRPr="008A3C91">
        <w:rPr>
          <w:sz w:val="28"/>
          <w:szCs w:val="28"/>
        </w:rPr>
        <w:t>»</w:t>
      </w:r>
    </w:p>
    <w:p w:rsidR="00BC3D7E" w:rsidRPr="008A3C91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3B0DB0">
        <w:rPr>
          <w:sz w:val="28"/>
          <w:szCs w:val="28"/>
          <w:lang w:val="be-BY"/>
        </w:rPr>
        <w:t>Динамические структуры данных: списки и деревья</w:t>
      </w:r>
      <w:r w:rsidR="00BC3D7E" w:rsidRPr="008A3C91">
        <w:rPr>
          <w:sz w:val="28"/>
          <w:szCs w:val="28"/>
        </w:rPr>
        <w:t>»</w:t>
      </w:r>
    </w:p>
    <w:p w:rsidR="00BC3D7E" w:rsidRDefault="00BC3D7E" w:rsidP="00BC3D7E">
      <w:pPr>
        <w:jc w:val="center"/>
        <w:rPr>
          <w:sz w:val="28"/>
          <w:szCs w:val="28"/>
        </w:rPr>
      </w:pPr>
    </w:p>
    <w:p w:rsidR="008A3C91" w:rsidRPr="008A3C91" w:rsidRDefault="008A3C91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8A3C91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Выполнила: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Студентка 1 курса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Группы ПО-3</w:t>
      </w:r>
      <w:r w:rsidR="003645D2">
        <w:rPr>
          <w:sz w:val="28"/>
          <w:szCs w:val="28"/>
        </w:rPr>
        <w:t>(1)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Гаврилюк Р.И.</w:t>
      </w:r>
    </w:p>
    <w:p w:rsidR="00BC3D7E" w:rsidRPr="008A3C91" w:rsidRDefault="00B43BCF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C3D7E" w:rsidRPr="008A3C91">
        <w:rPr>
          <w:sz w:val="28"/>
          <w:szCs w:val="28"/>
        </w:rPr>
        <w:t>: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Хацкевич М. В.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Default="00FF69C9" w:rsidP="00BC3D7E">
      <w:pPr>
        <w:rPr>
          <w:sz w:val="28"/>
          <w:szCs w:val="28"/>
        </w:rPr>
      </w:pPr>
    </w:p>
    <w:p w:rsidR="00767CB6" w:rsidRPr="008A3C91" w:rsidRDefault="00767CB6" w:rsidP="00BC3D7E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2019</w:t>
      </w:r>
    </w:p>
    <w:p w:rsidR="00BC3D7E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A3C91">
        <w:rPr>
          <w:sz w:val="28"/>
          <w:szCs w:val="28"/>
        </w:rPr>
        <w:br w:type="page"/>
      </w:r>
      <w:r w:rsidR="003B0DB0">
        <w:rPr>
          <w:sz w:val="28"/>
          <w:szCs w:val="28"/>
        </w:rPr>
        <w:lastRenderedPageBreak/>
        <w:t>Лабораторная работа №14</w:t>
      </w:r>
    </w:p>
    <w:p w:rsidR="00EE5F17" w:rsidRPr="008A3C91" w:rsidRDefault="003B0DB0" w:rsidP="00180E2C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Динамические структуры данных: списки и деревья</w:t>
      </w:r>
    </w:p>
    <w:p w:rsidR="00BC3D7E" w:rsidRPr="003B0DB0" w:rsidRDefault="00BC3D7E" w:rsidP="003B0DB0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A3C91">
        <w:rPr>
          <w:sz w:val="28"/>
          <w:szCs w:val="28"/>
        </w:rPr>
        <w:t>Цель работы</w:t>
      </w:r>
      <w:r w:rsidR="003B0DB0">
        <w:rPr>
          <w:sz w:val="28"/>
          <w:szCs w:val="28"/>
        </w:rPr>
        <w:t>: п</w:t>
      </w:r>
      <w:r w:rsidR="003B0DB0" w:rsidRPr="003B0DB0">
        <w:rPr>
          <w:sz w:val="28"/>
          <w:szCs w:val="28"/>
        </w:rPr>
        <w:t>риобретение навыков работы с динамической памятью и указателям</w:t>
      </w:r>
      <w:r w:rsidR="003B0DB0">
        <w:rPr>
          <w:sz w:val="28"/>
          <w:szCs w:val="28"/>
        </w:rPr>
        <w:t>и на С/C++; и</w:t>
      </w:r>
      <w:r w:rsidR="003B0DB0" w:rsidRPr="003B0DB0">
        <w:rPr>
          <w:sz w:val="28"/>
          <w:szCs w:val="28"/>
        </w:rPr>
        <w:t>зучение принципов работы с динамическими структурами данных: списками и деревьями.</w:t>
      </w:r>
    </w:p>
    <w:p w:rsidR="00EE5F17" w:rsidRPr="00EE5F17" w:rsidRDefault="003B0DB0" w:rsidP="00111E1F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Вариант 2.10</w:t>
      </w:r>
    </w:p>
    <w:p w:rsidR="000069F3" w:rsidRDefault="00EE5F17" w:rsidP="006A2038">
      <w:pPr>
        <w:widowControl/>
        <w:autoSpaceDE/>
        <w:autoSpaceDN/>
        <w:adjustRightInd/>
        <w:spacing w:after="240"/>
        <w:rPr>
          <w:b/>
          <w:sz w:val="28"/>
          <w:szCs w:val="28"/>
        </w:rPr>
      </w:pPr>
      <w:r w:rsidRPr="00FF3C63">
        <w:rPr>
          <w:b/>
          <w:sz w:val="28"/>
          <w:szCs w:val="28"/>
        </w:rPr>
        <w:t>Задание:</w:t>
      </w:r>
    </w:p>
    <w:p w:rsidR="003B0DB0" w:rsidRDefault="003B0DB0" w:rsidP="003B0DB0">
      <w:pPr>
        <w:jc w:val="both"/>
        <w:rPr>
          <w:rFonts w:asciiTheme="minorHAnsi" w:hAnsiTheme="minorHAnsi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Общие требования: </w:t>
      </w:r>
      <w:r w:rsidR="00111E1F">
        <w:rPr>
          <w:rFonts w:asciiTheme="minorHAnsi" w:hAnsiTheme="minorHAnsi" w:cs="Times-Roman"/>
          <w:sz w:val="28"/>
          <w:szCs w:val="28"/>
        </w:rPr>
        <w:t>в</w:t>
      </w:r>
      <w:r>
        <w:rPr>
          <w:rFonts w:ascii="Times-Roman" w:hAnsi="Times-Roman" w:cs="Times-Roman"/>
          <w:sz w:val="28"/>
          <w:szCs w:val="28"/>
        </w:rPr>
        <w:t xml:space="preserve"> начале программы вывести задание; в процессе работы выводить подсказки пользователю (что ему нужно ввести, чтобы продолжить выполнение программы). Основные алгоритмы, ввод/вывод списков реализовать в виде функций с необходимыми параметрами. После работы программы вся динамически выделенная память должна быть освобождена.</w:t>
      </w:r>
      <w:r>
        <w:rPr>
          <w:rFonts w:ascii="MS Gothic" w:eastAsia="MS Gothic" w:hAnsi="MS Gothic" w:cs="MS Gothic" w:hint="eastAsia"/>
          <w:sz w:val="28"/>
          <w:szCs w:val="28"/>
        </w:rPr>
        <w:t> </w:t>
      </w:r>
      <w:r>
        <w:rPr>
          <w:rFonts w:ascii="Times-Roman" w:hAnsi="Times-Roman" w:cs="Times-Roman"/>
          <w:sz w:val="28"/>
          <w:szCs w:val="28"/>
        </w:rPr>
        <w:t xml:space="preserve">Взаимодействие с пользователем организовать в виде простого меню, обеспечивающего возможность переопределения исходных данных и завершение работы программы. </w:t>
      </w:r>
    </w:p>
    <w:p w:rsidR="003B0DB0" w:rsidRPr="003B0DB0" w:rsidRDefault="003B0DB0" w:rsidP="00111E1F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Задание по варианту:</w:t>
      </w:r>
      <w:r w:rsidR="00111E1F">
        <w:rPr>
          <w:sz w:val="28"/>
          <w:szCs w:val="28"/>
        </w:rPr>
        <w:t xml:space="preserve"> н</w:t>
      </w:r>
      <w:r>
        <w:rPr>
          <w:rFonts w:ascii="Times-Roman" w:hAnsi="Times-Roman" w:cs="Times-Roman"/>
          <w:sz w:val="28"/>
          <w:szCs w:val="28"/>
        </w:rPr>
        <w:t>аписать программу, обеспечивающую работу с однонаправленным нециклическим упорядоченным списком: добавление/удаление элементов, просмотр списка, поиск элемента в списке.</w:t>
      </w:r>
    </w:p>
    <w:p w:rsidR="006A2038" w:rsidRDefault="00141815" w:rsidP="00745641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141815">
        <w:rPr>
          <w:b/>
          <w:sz w:val="28"/>
          <w:szCs w:val="28"/>
        </w:rPr>
        <w:t>Блок-схема:</w:t>
      </w:r>
    </w:p>
    <w:p w:rsidR="003B0DB0" w:rsidRDefault="00E0135A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6060" w:dyaOrig="6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03pt;height:319.8pt" o:ole="">
            <v:imagedata r:id="rId6" o:title=""/>
          </v:shape>
          <o:OLEObject Type="Embed" ProgID="Visio.Drawing.15" ShapeID="_x0000_i1056" DrawAspect="Content" ObjectID="_1619606031" r:id="rId7"/>
        </w:object>
      </w:r>
      <w:r w:rsidR="003B0DB0">
        <w:rPr>
          <w:b/>
          <w:sz w:val="28"/>
          <w:szCs w:val="28"/>
        </w:rPr>
        <w:br w:type="page"/>
      </w:r>
    </w:p>
    <w:p w:rsidR="00E0135A" w:rsidRDefault="00E0135A" w:rsidP="006A2038">
      <w:pPr>
        <w:widowControl/>
        <w:autoSpaceDE/>
        <w:autoSpaceDN/>
        <w:adjustRightInd/>
        <w:rPr>
          <w:b/>
          <w:sz w:val="28"/>
          <w:szCs w:val="28"/>
        </w:rPr>
      </w:pPr>
      <w:r>
        <w:rPr>
          <w:b/>
          <w:sz w:val="28"/>
          <w:szCs w:val="28"/>
        </w:rPr>
        <w:object w:dxaOrig="4465" w:dyaOrig="11221">
          <v:shape id="_x0000_i1057" type="#_x0000_t75" style="width:223.2pt;height:561pt" o:ole="">
            <v:imagedata r:id="rId8" o:title=""/>
          </v:shape>
          <o:OLEObject Type="Embed" ProgID="Visio.Drawing.15" ShapeID="_x0000_i1057" DrawAspect="Content" ObjectID="_1619606032" r:id="rId9"/>
        </w:object>
      </w:r>
    </w:p>
    <w:p w:rsidR="00EE5F17" w:rsidRPr="00BC5206" w:rsidRDefault="009D6DD1" w:rsidP="00E0135A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745641">
        <w:rPr>
          <w:b/>
          <w:sz w:val="28"/>
          <w:szCs w:val="28"/>
        </w:rPr>
        <w:t>Текс</w:t>
      </w:r>
      <w:r w:rsidR="00EE5F17" w:rsidRPr="00745641">
        <w:rPr>
          <w:b/>
          <w:sz w:val="28"/>
          <w:szCs w:val="28"/>
        </w:rPr>
        <w:t>т</w:t>
      </w:r>
      <w:r w:rsidR="00EE5F17" w:rsidRPr="00BC5206">
        <w:rPr>
          <w:b/>
          <w:sz w:val="28"/>
          <w:szCs w:val="28"/>
          <w:lang w:val="en-US"/>
        </w:rPr>
        <w:t xml:space="preserve"> </w:t>
      </w:r>
      <w:r w:rsidR="00EE5F17" w:rsidRPr="00745641">
        <w:rPr>
          <w:b/>
          <w:sz w:val="28"/>
          <w:szCs w:val="28"/>
        </w:rPr>
        <w:t>программы</w:t>
      </w:r>
      <w:r w:rsidR="00EE5F17" w:rsidRPr="00BC5206">
        <w:rPr>
          <w:b/>
          <w:sz w:val="28"/>
          <w:szCs w:val="28"/>
          <w:lang w:val="en-US"/>
        </w:rPr>
        <w:t>: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*next;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</w:t>
      </w:r>
      <w:r w:rsidRPr="00E013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create_list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13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*&amp;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</w:t>
      </w:r>
      <w:proofErr w:type="gram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13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E013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deleting(</w:t>
      </w:r>
      <w:proofErr w:type="gramEnd"/>
      <w:r w:rsidRPr="00E013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E013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add_to_the_</w:t>
      </w:r>
      <w:proofErr w:type="gram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13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/проверка на пустоту списка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</w:t>
      </w:r>
      <w:proofErr w:type="gram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13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0135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Написать программу, обеспечивающую работу с однонаправленным нециклическим упорядоченным списком:\n"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- добавление/удаление элементов,\n - просмотр списка,"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- поиск элемента в списке.\n"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*head = </w:t>
      </w:r>
      <w:r w:rsidRPr="00E013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menu(head);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delete_list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(head);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E013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действие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1) Создание </w:t>
      </w:r>
      <w:proofErr w:type="spellStart"/>
      <w:r w:rsidR="0028697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2) Добавление элементов\n"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3) Удаление элемента\n"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4) Просмотр списка\n"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5) Поиск элемента в списке\n"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"0)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Создание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="0028697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</w:t>
      </w:r>
      <w:bookmarkStart w:id="0" w:name="_GoBack"/>
      <w:bookmarkEnd w:id="0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create_list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Добавление элементов\n"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add_to_the_end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Удаление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deleting(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Просмотр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списка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5: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 элемента в списке\n"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find(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8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8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98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</w:t>
      </w:r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46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 списка:\n"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список, состоящий из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элементов\n"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create_node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0) {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9846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(empty(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 {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*q = 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элемент,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котoрый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хотите найти:\n"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is_find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//индекс искомого </w:t>
      </w:r>
      <w:r w:rsidR="00374B7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(q) {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q-&gt;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 найден.\n"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"Его индекс: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is_find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index++;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q-&gt;next;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is_find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</w:t>
      </w:r>
      <w:r w:rsidRPr="0098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нт</w:t>
      </w:r>
      <w:proofErr w:type="spellEnd"/>
      <w:r w:rsidRPr="0098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98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98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add_to_the_</w:t>
      </w:r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46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новый элемент списка:\n"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Хотите добавить еще элемент? </w:t>
      </w:r>
      <w:r w:rsidRPr="0098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98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proofErr w:type="gramStart"/>
      <w:r w:rsidRPr="0098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):\</w:t>
      </w:r>
      <w:proofErr w:type="gramEnd"/>
      <w:r w:rsidRPr="0098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2) {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 ввели неправильный номер.\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будет прекращен.\n"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2);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deleting(</w:t>
      </w:r>
      <w:proofErr w:type="gramEnd"/>
      <w:r w:rsidRPr="009846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(empty(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 {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элемент списка, который хотите удалить.\n"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*current = 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846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9846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9846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текущий</w:t>
      </w:r>
      <w:r w:rsidRPr="009846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 = </w:t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(current) {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(element == current-&gt;data) {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find = </w:t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374B76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74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74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374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374B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74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== 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="00374B76" w:rsidRPr="00374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End"/>
      <w:r w:rsidR="00374B76" w:rsidRPr="00374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46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удаляем</w:t>
      </w:r>
      <w:r w:rsidRPr="009846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9846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="00374B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End"/>
      <w:r w:rsidR="00374B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 w:rsidRPr="009846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удаляем</w:t>
      </w:r>
      <w:r w:rsidRPr="009846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непервый</w:t>
      </w:r>
      <w:proofErr w:type="spellEnd"/>
      <w:r w:rsidRPr="009846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*q;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q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current) {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q-&gt;next;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q-&gt;next = current-&gt;next;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q;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 = current-&gt;next;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Данный элемент не найден.\n"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9846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="00BB0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(empty(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 {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98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98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</w:t>
      </w:r>
      <w:r w:rsidRPr="0098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46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</w:t>
      </w:r>
      <w:proofErr w:type="gram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46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="00374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46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465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98465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*q = </w:t>
      </w:r>
      <w:r w:rsidRPr="009846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984654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== </w:t>
      </w:r>
      <w:r w:rsidRPr="0098465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46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(q-&gt;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 = q-&gt;next;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q-&gt;next;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q-&gt;next = </w:t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new_node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empty(</w:t>
      </w:r>
      <w:r w:rsidRPr="00E013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013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E013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</w:t>
      </w:r>
      <w:proofErr w:type="gram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13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(empty(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 {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delete_list</w:t>
      </w:r>
      <w:proofErr w:type="spellEnd"/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-&gt;next);</w:t>
      </w:r>
    </w:p>
    <w:p w:rsidR="00E0135A" w:rsidRP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13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13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135A" w:rsidRDefault="00E0135A" w:rsidP="00E013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C5206" w:rsidRDefault="00E0135A" w:rsidP="00E0135A">
      <w:pPr>
        <w:widowControl/>
        <w:autoSpaceDE/>
        <w:autoSpaceDN/>
        <w:adjustRightInd/>
        <w:spacing w:after="24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B0DB0" w:rsidRDefault="003B0DB0" w:rsidP="00BC5206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выполнения программы:</w:t>
      </w:r>
    </w:p>
    <w:p w:rsidR="003B0DB0" w:rsidRPr="00984654" w:rsidRDefault="003B0DB0" w:rsidP="00BC5206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5E33ED44" wp14:editId="2E5D6698">
            <wp:extent cx="6480175" cy="609600"/>
            <wp:effectExtent l="19050" t="19050" r="158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132"/>
                    <a:stretch/>
                  </pic:blipFill>
                  <pic:spPr bwMode="auto">
                    <a:xfrm>
                      <a:off x="0" y="0"/>
                      <a:ext cx="6480175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6E701" wp14:editId="415656E4">
            <wp:extent cx="2428875" cy="13811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070" b="11628"/>
                    <a:stretch/>
                  </pic:blipFill>
                  <pic:spPr bwMode="auto">
                    <a:xfrm>
                      <a:off x="0" y="0"/>
                      <a:ext cx="242887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0DB0">
        <w:rPr>
          <w:noProof/>
        </w:rPr>
        <w:t xml:space="preserve"> </w:t>
      </w:r>
      <w:r w:rsidR="00BC5206">
        <w:rPr>
          <w:noProof/>
        </w:rPr>
        <w:drawing>
          <wp:inline distT="0" distB="0" distL="0" distR="0" wp14:anchorId="477C7E54" wp14:editId="22F19460">
            <wp:extent cx="3657600" cy="13239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578"/>
                    <a:stretch/>
                  </pic:blipFill>
                  <pic:spPr bwMode="auto">
                    <a:xfrm>
                      <a:off x="0" y="0"/>
                      <a:ext cx="3657600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5206" w:rsidRPr="00BC5206">
        <w:rPr>
          <w:noProof/>
        </w:rPr>
        <w:t xml:space="preserve">  </w:t>
      </w:r>
      <w:r w:rsidR="00BC5206">
        <w:rPr>
          <w:noProof/>
        </w:rPr>
        <w:drawing>
          <wp:inline distT="0" distB="0" distL="0" distR="0" wp14:anchorId="63A069E0" wp14:editId="1C0A99A8">
            <wp:extent cx="4029075" cy="131445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185" b="8918"/>
                    <a:stretch/>
                  </pic:blipFill>
                  <pic:spPr bwMode="auto">
                    <a:xfrm>
                      <a:off x="0" y="0"/>
                      <a:ext cx="4029075" cy="131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5206" w:rsidRPr="00BC5206">
        <w:rPr>
          <w:noProof/>
        </w:rPr>
        <w:t xml:space="preserve"> </w:t>
      </w:r>
      <w:r w:rsidR="009C4061">
        <w:rPr>
          <w:noProof/>
        </w:rPr>
        <w:drawing>
          <wp:inline distT="0" distB="0" distL="0" distR="0" wp14:anchorId="5F029EFC" wp14:editId="029A1FA3">
            <wp:extent cx="3777961" cy="2085975"/>
            <wp:effectExtent l="19050" t="19050" r="133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88" b="5195"/>
                    <a:stretch/>
                  </pic:blipFill>
                  <pic:spPr bwMode="auto">
                    <a:xfrm>
                      <a:off x="0" y="0"/>
                      <a:ext cx="3777961" cy="20859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5206">
        <w:rPr>
          <w:noProof/>
        </w:rPr>
        <w:drawing>
          <wp:inline distT="0" distB="0" distL="0" distR="0" wp14:anchorId="7D1B163F" wp14:editId="14D1E6AC">
            <wp:extent cx="3362325" cy="14287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C5206">
        <w:rPr>
          <w:noProof/>
        </w:rPr>
        <w:drawing>
          <wp:inline distT="0" distB="0" distL="0" distR="0" wp14:anchorId="4F318526" wp14:editId="2F4F361C">
            <wp:extent cx="1676400" cy="75247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4585" w:rsidRPr="00347F80" w:rsidRDefault="00347F80" w:rsidP="007E54B6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FF3C63" w:rsidRPr="008A3C91">
        <w:rPr>
          <w:sz w:val="28"/>
          <w:szCs w:val="28"/>
        </w:rPr>
        <w:t xml:space="preserve">: </w:t>
      </w:r>
      <w:r w:rsidR="00984654">
        <w:rPr>
          <w:sz w:val="28"/>
          <w:szCs w:val="28"/>
        </w:rPr>
        <w:t>п</w:t>
      </w:r>
      <w:r w:rsidR="00984654">
        <w:rPr>
          <w:sz w:val="28"/>
          <w:szCs w:val="28"/>
        </w:rPr>
        <w:t>риобрела</w:t>
      </w:r>
      <w:r w:rsidR="00984654" w:rsidRPr="003B0DB0">
        <w:rPr>
          <w:sz w:val="28"/>
          <w:szCs w:val="28"/>
        </w:rPr>
        <w:t xml:space="preserve"> навыков работы с динамической памятью и указателям</w:t>
      </w:r>
      <w:r w:rsidR="00984654">
        <w:rPr>
          <w:sz w:val="28"/>
          <w:szCs w:val="28"/>
        </w:rPr>
        <w:t>и на С/C++; и</w:t>
      </w:r>
      <w:r w:rsidR="00984654">
        <w:rPr>
          <w:sz w:val="28"/>
          <w:szCs w:val="28"/>
        </w:rPr>
        <w:t>зучила</w:t>
      </w:r>
      <w:r w:rsidR="00984654" w:rsidRPr="003B0DB0">
        <w:rPr>
          <w:sz w:val="28"/>
          <w:szCs w:val="28"/>
        </w:rPr>
        <w:t xml:space="preserve"> принципов работы с динамическими структурами данных: списками и деревьями.</w:t>
      </w:r>
    </w:p>
    <w:sectPr w:rsidR="00D04585" w:rsidRPr="00347F80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AC40BCAC"/>
    <w:lvl w:ilvl="0" w:tplc="AEC42F04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71D7E"/>
    <w:rsid w:val="00083789"/>
    <w:rsid w:val="00097C02"/>
    <w:rsid w:val="000A7FC9"/>
    <w:rsid w:val="00111E1F"/>
    <w:rsid w:val="00122A85"/>
    <w:rsid w:val="00124530"/>
    <w:rsid w:val="00141815"/>
    <w:rsid w:val="00152C10"/>
    <w:rsid w:val="0017044B"/>
    <w:rsid w:val="00180E2C"/>
    <w:rsid w:val="001F28AC"/>
    <w:rsid w:val="00206043"/>
    <w:rsid w:val="00216B2B"/>
    <w:rsid w:val="002440CB"/>
    <w:rsid w:val="00245BEA"/>
    <w:rsid w:val="0024717D"/>
    <w:rsid w:val="0028697B"/>
    <w:rsid w:val="002C475B"/>
    <w:rsid w:val="002F5DB7"/>
    <w:rsid w:val="0030599D"/>
    <w:rsid w:val="00310127"/>
    <w:rsid w:val="003274C1"/>
    <w:rsid w:val="00347F80"/>
    <w:rsid w:val="003645D2"/>
    <w:rsid w:val="00374B76"/>
    <w:rsid w:val="003B0DB0"/>
    <w:rsid w:val="003C1560"/>
    <w:rsid w:val="003C3888"/>
    <w:rsid w:val="003C5C96"/>
    <w:rsid w:val="003F2E83"/>
    <w:rsid w:val="0043084C"/>
    <w:rsid w:val="00481656"/>
    <w:rsid w:val="004846CB"/>
    <w:rsid w:val="004E202C"/>
    <w:rsid w:val="004F7A49"/>
    <w:rsid w:val="00526A38"/>
    <w:rsid w:val="005737FD"/>
    <w:rsid w:val="0060014F"/>
    <w:rsid w:val="006A2038"/>
    <w:rsid w:val="006C1F27"/>
    <w:rsid w:val="00705D93"/>
    <w:rsid w:val="00712FF3"/>
    <w:rsid w:val="00720258"/>
    <w:rsid w:val="007234CF"/>
    <w:rsid w:val="00745641"/>
    <w:rsid w:val="00767CB6"/>
    <w:rsid w:val="007A68D0"/>
    <w:rsid w:val="007E54B6"/>
    <w:rsid w:val="007E77E0"/>
    <w:rsid w:val="0081703F"/>
    <w:rsid w:val="00823CD3"/>
    <w:rsid w:val="008333C2"/>
    <w:rsid w:val="00852152"/>
    <w:rsid w:val="008606F4"/>
    <w:rsid w:val="00891F69"/>
    <w:rsid w:val="008A3C91"/>
    <w:rsid w:val="008C61D3"/>
    <w:rsid w:val="00906C6B"/>
    <w:rsid w:val="00925ABC"/>
    <w:rsid w:val="00927DB0"/>
    <w:rsid w:val="00932D31"/>
    <w:rsid w:val="00936049"/>
    <w:rsid w:val="00951BED"/>
    <w:rsid w:val="00965C25"/>
    <w:rsid w:val="00983A3D"/>
    <w:rsid w:val="00984654"/>
    <w:rsid w:val="009C2816"/>
    <w:rsid w:val="009C4061"/>
    <w:rsid w:val="009D6DD1"/>
    <w:rsid w:val="009F2B0B"/>
    <w:rsid w:val="00A04B52"/>
    <w:rsid w:val="00A13615"/>
    <w:rsid w:val="00A400F9"/>
    <w:rsid w:val="00A42A43"/>
    <w:rsid w:val="00A479E6"/>
    <w:rsid w:val="00A57CBA"/>
    <w:rsid w:val="00A76501"/>
    <w:rsid w:val="00AE3C31"/>
    <w:rsid w:val="00B43BCF"/>
    <w:rsid w:val="00B50737"/>
    <w:rsid w:val="00B613F5"/>
    <w:rsid w:val="00BB0E6A"/>
    <w:rsid w:val="00BC3D7E"/>
    <w:rsid w:val="00BC5206"/>
    <w:rsid w:val="00BE4577"/>
    <w:rsid w:val="00BE60CA"/>
    <w:rsid w:val="00C3112D"/>
    <w:rsid w:val="00C34D34"/>
    <w:rsid w:val="00C85081"/>
    <w:rsid w:val="00CA1A51"/>
    <w:rsid w:val="00CA22C2"/>
    <w:rsid w:val="00CB53F5"/>
    <w:rsid w:val="00CD5728"/>
    <w:rsid w:val="00CD5D12"/>
    <w:rsid w:val="00CF3746"/>
    <w:rsid w:val="00CF73B7"/>
    <w:rsid w:val="00D04585"/>
    <w:rsid w:val="00D71C6A"/>
    <w:rsid w:val="00D817E1"/>
    <w:rsid w:val="00D923BF"/>
    <w:rsid w:val="00E0135A"/>
    <w:rsid w:val="00E472B6"/>
    <w:rsid w:val="00E53825"/>
    <w:rsid w:val="00E55788"/>
    <w:rsid w:val="00E62A05"/>
    <w:rsid w:val="00E658AA"/>
    <w:rsid w:val="00EE5319"/>
    <w:rsid w:val="00EE5F17"/>
    <w:rsid w:val="00EF79FA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B0D6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8E7B0-DDEE-4B46-8C86-EE4453C54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Рената ッ</cp:lastModifiedBy>
  <cp:revision>8</cp:revision>
  <dcterms:created xsi:type="dcterms:W3CDTF">2019-05-17T08:25:00Z</dcterms:created>
  <dcterms:modified xsi:type="dcterms:W3CDTF">2019-05-17T10:46:00Z</dcterms:modified>
</cp:coreProperties>
</file>