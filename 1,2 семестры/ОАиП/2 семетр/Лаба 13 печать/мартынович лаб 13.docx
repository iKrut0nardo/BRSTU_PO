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4130" w14:textId="77777777" w:rsidR="00840DB3" w:rsidRDefault="00840DB3" w:rsidP="00840DB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63EBAC9" w14:textId="77777777" w:rsidR="00840DB3" w:rsidRDefault="00840DB3" w:rsidP="00840DB3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F907D86" w14:textId="77777777" w:rsidR="00840DB3" w:rsidRDefault="00840DB3" w:rsidP="00840DB3">
      <w:pPr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052C429E" w14:textId="77777777" w:rsidR="00840DB3" w:rsidRDefault="00840DB3" w:rsidP="00840DB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0E045F13" w14:textId="77777777" w:rsidR="00840DB3" w:rsidRDefault="00840DB3" w:rsidP="00840DB3">
      <w:pPr>
        <w:jc w:val="center"/>
        <w:rPr>
          <w:sz w:val="28"/>
          <w:szCs w:val="28"/>
        </w:rPr>
      </w:pPr>
    </w:p>
    <w:p w14:paraId="58C00DCE" w14:textId="77777777" w:rsidR="00840DB3" w:rsidRDefault="00840DB3" w:rsidP="00840DB3">
      <w:pPr>
        <w:jc w:val="center"/>
        <w:rPr>
          <w:sz w:val="28"/>
          <w:szCs w:val="28"/>
        </w:rPr>
      </w:pPr>
    </w:p>
    <w:p w14:paraId="5ADE70A0" w14:textId="77777777" w:rsidR="00840DB3" w:rsidRDefault="00840DB3" w:rsidP="00840DB3">
      <w:pPr>
        <w:jc w:val="center"/>
        <w:rPr>
          <w:sz w:val="28"/>
          <w:szCs w:val="28"/>
        </w:rPr>
      </w:pPr>
    </w:p>
    <w:p w14:paraId="22938D55" w14:textId="77777777" w:rsidR="00840DB3" w:rsidRDefault="00840DB3" w:rsidP="00840DB3">
      <w:pPr>
        <w:jc w:val="center"/>
        <w:rPr>
          <w:sz w:val="28"/>
          <w:szCs w:val="28"/>
        </w:rPr>
      </w:pPr>
    </w:p>
    <w:p w14:paraId="11A1BC3D" w14:textId="77777777" w:rsidR="00840DB3" w:rsidRDefault="00840DB3" w:rsidP="00840DB3">
      <w:pPr>
        <w:rPr>
          <w:sz w:val="28"/>
          <w:szCs w:val="28"/>
        </w:rPr>
      </w:pPr>
    </w:p>
    <w:p w14:paraId="04BF3925" w14:textId="77777777" w:rsidR="00840DB3" w:rsidRDefault="00840DB3" w:rsidP="00840DB3">
      <w:pPr>
        <w:jc w:val="center"/>
        <w:rPr>
          <w:sz w:val="28"/>
          <w:szCs w:val="28"/>
        </w:rPr>
      </w:pPr>
    </w:p>
    <w:p w14:paraId="36FFF0C5" w14:textId="77777777" w:rsidR="00840DB3" w:rsidRDefault="00840DB3" w:rsidP="00840DB3">
      <w:pPr>
        <w:jc w:val="center"/>
        <w:rPr>
          <w:sz w:val="28"/>
          <w:szCs w:val="28"/>
        </w:rPr>
      </w:pPr>
    </w:p>
    <w:p w14:paraId="13C4957A" w14:textId="77777777" w:rsidR="00840DB3" w:rsidRDefault="00840DB3" w:rsidP="00840DB3">
      <w:pPr>
        <w:rPr>
          <w:sz w:val="28"/>
          <w:szCs w:val="28"/>
        </w:rPr>
      </w:pPr>
    </w:p>
    <w:p w14:paraId="77A72FFA" w14:textId="77777777" w:rsidR="00840DB3" w:rsidRDefault="00840DB3" w:rsidP="00840DB3">
      <w:pPr>
        <w:rPr>
          <w:sz w:val="28"/>
          <w:szCs w:val="28"/>
        </w:rPr>
      </w:pPr>
    </w:p>
    <w:p w14:paraId="63E86EAC" w14:textId="77777777" w:rsidR="00840DB3" w:rsidRDefault="00840DB3" w:rsidP="00840DB3">
      <w:pPr>
        <w:jc w:val="center"/>
        <w:rPr>
          <w:sz w:val="28"/>
          <w:szCs w:val="28"/>
        </w:rPr>
      </w:pPr>
    </w:p>
    <w:p w14:paraId="66EAA934" w14:textId="77777777" w:rsidR="00840DB3" w:rsidRDefault="00840DB3" w:rsidP="00840DB3">
      <w:pPr>
        <w:jc w:val="center"/>
        <w:rPr>
          <w:sz w:val="28"/>
          <w:szCs w:val="28"/>
        </w:rPr>
      </w:pPr>
    </w:p>
    <w:p w14:paraId="536A1F3C" w14:textId="77777777" w:rsidR="00840DB3" w:rsidRDefault="00840DB3" w:rsidP="00840DB3">
      <w:pPr>
        <w:jc w:val="center"/>
        <w:rPr>
          <w:sz w:val="28"/>
          <w:szCs w:val="28"/>
        </w:rPr>
      </w:pPr>
    </w:p>
    <w:p w14:paraId="293D177E" w14:textId="71327C31" w:rsidR="00840DB3" w:rsidRPr="00C04DE4" w:rsidRDefault="00840DB3" w:rsidP="00840DB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Pr="00C04DE4">
        <w:rPr>
          <w:sz w:val="28"/>
          <w:szCs w:val="28"/>
        </w:rPr>
        <w:t>3</w:t>
      </w:r>
    </w:p>
    <w:p w14:paraId="27BAF652" w14:textId="77777777" w:rsidR="00840DB3" w:rsidRDefault="00840DB3" w:rsidP="00840DB3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14:paraId="4A886E72" w14:textId="77777777" w:rsidR="00840DB3" w:rsidRDefault="00840DB3" w:rsidP="00840DB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«ОАиП»</w:t>
      </w:r>
    </w:p>
    <w:p w14:paraId="6F01F044" w14:textId="640D3804" w:rsidR="00840DB3" w:rsidRDefault="00840DB3" w:rsidP="00840DB3">
      <w:pPr>
        <w:widowControl/>
        <w:autoSpaceDE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be-BY"/>
        </w:rPr>
        <w:t>Модульное программирование</w:t>
      </w:r>
      <w:r>
        <w:rPr>
          <w:sz w:val="28"/>
          <w:szCs w:val="28"/>
        </w:rPr>
        <w:t>»</w:t>
      </w:r>
    </w:p>
    <w:p w14:paraId="386B4D46" w14:textId="77777777" w:rsidR="00840DB3" w:rsidRDefault="00840DB3" w:rsidP="00840DB3">
      <w:pPr>
        <w:jc w:val="center"/>
        <w:rPr>
          <w:sz w:val="28"/>
          <w:szCs w:val="28"/>
        </w:rPr>
      </w:pPr>
    </w:p>
    <w:p w14:paraId="078057EA" w14:textId="77777777" w:rsidR="00840DB3" w:rsidRDefault="00840DB3" w:rsidP="00840DB3">
      <w:pPr>
        <w:jc w:val="center"/>
        <w:rPr>
          <w:sz w:val="28"/>
          <w:szCs w:val="28"/>
        </w:rPr>
      </w:pPr>
    </w:p>
    <w:p w14:paraId="61B96B8C" w14:textId="77777777" w:rsidR="00840DB3" w:rsidRDefault="00840DB3" w:rsidP="00840DB3">
      <w:pPr>
        <w:jc w:val="center"/>
        <w:rPr>
          <w:sz w:val="28"/>
          <w:szCs w:val="28"/>
        </w:rPr>
      </w:pPr>
    </w:p>
    <w:p w14:paraId="215FB4E6" w14:textId="77777777" w:rsidR="00840DB3" w:rsidRDefault="00840DB3" w:rsidP="00840DB3">
      <w:pPr>
        <w:rPr>
          <w:sz w:val="28"/>
          <w:szCs w:val="28"/>
        </w:rPr>
      </w:pPr>
    </w:p>
    <w:p w14:paraId="6FABA9A1" w14:textId="77777777" w:rsidR="00840DB3" w:rsidRDefault="00840DB3" w:rsidP="00840DB3">
      <w:pPr>
        <w:jc w:val="center"/>
        <w:rPr>
          <w:sz w:val="28"/>
          <w:szCs w:val="28"/>
        </w:rPr>
      </w:pPr>
    </w:p>
    <w:p w14:paraId="279769AB" w14:textId="77777777" w:rsidR="00840DB3" w:rsidRDefault="00840DB3" w:rsidP="00840DB3">
      <w:pPr>
        <w:jc w:val="center"/>
        <w:rPr>
          <w:sz w:val="28"/>
          <w:szCs w:val="28"/>
        </w:rPr>
      </w:pPr>
    </w:p>
    <w:p w14:paraId="76BD996A" w14:textId="77777777" w:rsidR="00840DB3" w:rsidRDefault="00840DB3" w:rsidP="00840DB3">
      <w:pPr>
        <w:jc w:val="center"/>
        <w:rPr>
          <w:sz w:val="28"/>
          <w:szCs w:val="28"/>
        </w:rPr>
      </w:pPr>
    </w:p>
    <w:p w14:paraId="62B35E9B" w14:textId="77777777" w:rsidR="00840DB3" w:rsidRDefault="00840DB3" w:rsidP="00840DB3">
      <w:pPr>
        <w:jc w:val="center"/>
        <w:rPr>
          <w:sz w:val="28"/>
          <w:szCs w:val="28"/>
        </w:rPr>
      </w:pPr>
    </w:p>
    <w:p w14:paraId="16415E1E" w14:textId="77777777" w:rsidR="00840DB3" w:rsidRDefault="00840DB3" w:rsidP="00840DB3">
      <w:pPr>
        <w:jc w:val="center"/>
        <w:rPr>
          <w:sz w:val="28"/>
          <w:szCs w:val="28"/>
        </w:rPr>
      </w:pPr>
    </w:p>
    <w:p w14:paraId="64C45766" w14:textId="072A67B9" w:rsidR="00840DB3" w:rsidRDefault="00840DB3" w:rsidP="00840DB3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B59CE3A" w14:textId="77777777" w:rsidR="00840DB3" w:rsidRDefault="00840DB3" w:rsidP="00840DB3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Студентка 1 курса</w:t>
      </w:r>
    </w:p>
    <w:p w14:paraId="1F496FAC" w14:textId="77777777" w:rsidR="00840DB3" w:rsidRDefault="00840DB3" w:rsidP="00840DB3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Pr="000F7004">
        <w:rPr>
          <w:sz w:val="28"/>
          <w:szCs w:val="28"/>
        </w:rPr>
        <w:t>6</w:t>
      </w:r>
      <w:r>
        <w:rPr>
          <w:sz w:val="28"/>
          <w:szCs w:val="28"/>
        </w:rPr>
        <w:t>(1)</w:t>
      </w:r>
    </w:p>
    <w:p w14:paraId="5F4DE2D6" w14:textId="77777777" w:rsidR="00840DB3" w:rsidRDefault="00840DB3" w:rsidP="00840DB3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</w:t>
      </w:r>
    </w:p>
    <w:p w14:paraId="4A042547" w14:textId="77777777" w:rsidR="00840DB3" w:rsidRDefault="00840DB3" w:rsidP="00840DB3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C16E019" w14:textId="77777777" w:rsidR="00840DB3" w:rsidRDefault="00840DB3" w:rsidP="00840DB3">
      <w:pPr>
        <w:ind w:left="6946"/>
        <w:rPr>
          <w:sz w:val="28"/>
          <w:szCs w:val="28"/>
        </w:rPr>
      </w:pPr>
      <w:r>
        <w:rPr>
          <w:sz w:val="28"/>
          <w:szCs w:val="28"/>
        </w:rPr>
        <w:t>Хацкевич М. В.</w:t>
      </w:r>
    </w:p>
    <w:p w14:paraId="349FE79D" w14:textId="77777777" w:rsidR="00840DB3" w:rsidRDefault="00840DB3" w:rsidP="00840DB3">
      <w:pPr>
        <w:jc w:val="center"/>
        <w:rPr>
          <w:sz w:val="28"/>
          <w:szCs w:val="28"/>
        </w:rPr>
      </w:pPr>
    </w:p>
    <w:p w14:paraId="75854547" w14:textId="77777777" w:rsidR="00840DB3" w:rsidRDefault="00840DB3" w:rsidP="00840DB3">
      <w:pPr>
        <w:jc w:val="center"/>
        <w:rPr>
          <w:sz w:val="28"/>
          <w:szCs w:val="28"/>
        </w:rPr>
      </w:pPr>
    </w:p>
    <w:p w14:paraId="14BFAD6E" w14:textId="77777777" w:rsidR="00840DB3" w:rsidRDefault="00840DB3" w:rsidP="00840DB3">
      <w:pPr>
        <w:rPr>
          <w:sz w:val="28"/>
          <w:szCs w:val="28"/>
        </w:rPr>
      </w:pPr>
    </w:p>
    <w:p w14:paraId="186D1986" w14:textId="77777777" w:rsidR="00840DB3" w:rsidRDefault="00840DB3" w:rsidP="00840DB3">
      <w:pPr>
        <w:rPr>
          <w:sz w:val="28"/>
          <w:szCs w:val="28"/>
        </w:rPr>
      </w:pPr>
    </w:p>
    <w:p w14:paraId="2C78E4E0" w14:textId="77777777" w:rsidR="00840DB3" w:rsidRDefault="00840DB3" w:rsidP="00840DB3">
      <w:pPr>
        <w:jc w:val="center"/>
        <w:rPr>
          <w:sz w:val="28"/>
          <w:szCs w:val="28"/>
        </w:rPr>
      </w:pPr>
    </w:p>
    <w:p w14:paraId="34F12BE2" w14:textId="77777777" w:rsidR="00840DB3" w:rsidRDefault="00840DB3" w:rsidP="00840DB3">
      <w:pPr>
        <w:jc w:val="center"/>
        <w:rPr>
          <w:sz w:val="28"/>
          <w:szCs w:val="28"/>
        </w:rPr>
      </w:pPr>
    </w:p>
    <w:p w14:paraId="232D5405" w14:textId="77777777" w:rsidR="00840DB3" w:rsidRDefault="00840DB3" w:rsidP="00840DB3">
      <w:pPr>
        <w:jc w:val="center"/>
        <w:rPr>
          <w:sz w:val="28"/>
          <w:szCs w:val="28"/>
        </w:rPr>
      </w:pPr>
    </w:p>
    <w:p w14:paraId="1CFD1245" w14:textId="77777777" w:rsidR="00840DB3" w:rsidRDefault="00840DB3" w:rsidP="00840DB3">
      <w:pPr>
        <w:jc w:val="center"/>
        <w:rPr>
          <w:sz w:val="28"/>
          <w:szCs w:val="28"/>
        </w:rPr>
      </w:pPr>
    </w:p>
    <w:p w14:paraId="33B29B5D" w14:textId="77777777" w:rsidR="00840DB3" w:rsidRDefault="00840DB3" w:rsidP="00840DB3">
      <w:pPr>
        <w:jc w:val="center"/>
        <w:rPr>
          <w:sz w:val="28"/>
          <w:szCs w:val="28"/>
        </w:rPr>
      </w:pPr>
    </w:p>
    <w:p w14:paraId="65FEFE66" w14:textId="77777777" w:rsidR="00840DB3" w:rsidRDefault="00840DB3" w:rsidP="00840DB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218E681A" w14:textId="77777777" w:rsidR="00840DB3" w:rsidRDefault="00840DB3" w:rsidP="00840DB3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№13</w:t>
      </w:r>
    </w:p>
    <w:p w14:paraId="6F3C7B25" w14:textId="77777777" w:rsidR="00840DB3" w:rsidRPr="008A3C91" w:rsidRDefault="00840DB3" w:rsidP="00840DB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Модульное программирование</w:t>
      </w:r>
    </w:p>
    <w:p w14:paraId="7E4D2224" w14:textId="77777777" w:rsidR="00840DB3" w:rsidRDefault="00840DB3" w:rsidP="00840DB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A3C91">
        <w:rPr>
          <w:sz w:val="28"/>
          <w:szCs w:val="28"/>
        </w:rPr>
        <w:t xml:space="preserve">Цель работы: </w:t>
      </w:r>
      <w:r>
        <w:rPr>
          <w:sz w:val="28"/>
          <w:szCs w:val="28"/>
        </w:rPr>
        <w:t>и</w:t>
      </w:r>
      <w:r w:rsidRPr="00745641">
        <w:rPr>
          <w:sz w:val="28"/>
          <w:szCs w:val="28"/>
        </w:rPr>
        <w:t>зучить принципы модульного программирования; ознакомиться с основными возможностями межмодульного взаимодействия.</w:t>
      </w:r>
    </w:p>
    <w:p w14:paraId="7023A7E6" w14:textId="02AE1AFA" w:rsidR="00840DB3" w:rsidRPr="00EE5F17" w:rsidRDefault="00840DB3" w:rsidP="00840DB3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14:paraId="22ED2741" w14:textId="77777777" w:rsidR="00840DB3" w:rsidRDefault="00840DB3" w:rsidP="00840DB3">
      <w:pPr>
        <w:widowControl/>
        <w:autoSpaceDE/>
        <w:autoSpaceDN/>
        <w:adjustRightInd/>
        <w:spacing w:after="240"/>
        <w:rPr>
          <w:b/>
          <w:sz w:val="28"/>
          <w:szCs w:val="28"/>
        </w:rPr>
      </w:pPr>
      <w:r w:rsidRPr="00FF3C63">
        <w:rPr>
          <w:b/>
          <w:sz w:val="28"/>
          <w:szCs w:val="28"/>
        </w:rPr>
        <w:t>Задание:</w:t>
      </w:r>
    </w:p>
    <w:p w14:paraId="7F07B676" w14:textId="77777777" w:rsidR="00840DB3" w:rsidRPr="00745641" w:rsidRDefault="00840DB3" w:rsidP="00840DB3">
      <w:pPr>
        <w:widowControl/>
        <w:autoSpaceDE/>
        <w:autoSpaceDN/>
        <w:adjustRightInd/>
        <w:rPr>
          <w:sz w:val="28"/>
          <w:szCs w:val="28"/>
        </w:rPr>
      </w:pPr>
      <w:r w:rsidRPr="00745641">
        <w:rPr>
          <w:sz w:val="28"/>
          <w:szCs w:val="28"/>
        </w:rPr>
        <w:t>В программу</w:t>
      </w:r>
      <w:r>
        <w:rPr>
          <w:sz w:val="28"/>
          <w:szCs w:val="28"/>
        </w:rPr>
        <w:t>,</w:t>
      </w:r>
      <w:r w:rsidRPr="00745641">
        <w:rPr>
          <w:sz w:val="28"/>
          <w:szCs w:val="28"/>
        </w:rPr>
        <w:t xml:space="preserve"> разработанную в лабораторной работе 12</w:t>
      </w:r>
      <w:r>
        <w:rPr>
          <w:sz w:val="28"/>
          <w:szCs w:val="28"/>
        </w:rPr>
        <w:t>,</w:t>
      </w:r>
      <w:r w:rsidRPr="00745641">
        <w:rPr>
          <w:sz w:val="28"/>
          <w:szCs w:val="28"/>
        </w:rPr>
        <w:t xml:space="preserve"> внести следующие изменения и дополнения: </w:t>
      </w:r>
    </w:p>
    <w:p w14:paraId="65EFC281" w14:textId="77777777" w:rsidR="00840DB3" w:rsidRPr="00745641" w:rsidRDefault="00840DB3" w:rsidP="00840DB3">
      <w:pPr>
        <w:widowControl/>
        <w:autoSpaceDE/>
        <w:autoSpaceDN/>
        <w:adjustRightInd/>
        <w:rPr>
          <w:sz w:val="28"/>
          <w:szCs w:val="28"/>
        </w:rPr>
      </w:pPr>
      <w:r w:rsidRPr="00745641">
        <w:rPr>
          <w:sz w:val="28"/>
          <w:szCs w:val="28"/>
        </w:rPr>
        <w:t>1.</w:t>
      </w:r>
      <w:r w:rsidRPr="00745641">
        <w:rPr>
          <w:sz w:val="28"/>
          <w:szCs w:val="28"/>
        </w:rPr>
        <w:tab/>
        <w:t>Программа должна быть разделена</w:t>
      </w:r>
      <w:r>
        <w:rPr>
          <w:sz w:val="28"/>
          <w:szCs w:val="28"/>
        </w:rPr>
        <w:t xml:space="preserve"> на несколько модулей (например,</w:t>
      </w:r>
      <w:r w:rsidRPr="00745641">
        <w:rPr>
          <w:sz w:val="28"/>
          <w:szCs w:val="28"/>
        </w:rPr>
        <w:t xml:space="preserve"> работа с файлами, работа с интерфей</w:t>
      </w:r>
      <w:r>
        <w:rPr>
          <w:sz w:val="28"/>
          <w:szCs w:val="28"/>
        </w:rPr>
        <w:t>с</w:t>
      </w:r>
      <w:r w:rsidRPr="00745641">
        <w:rPr>
          <w:sz w:val="28"/>
          <w:szCs w:val="28"/>
        </w:rPr>
        <w:t>ом, обработка запросов к базе данных и т.п.).</w:t>
      </w:r>
    </w:p>
    <w:p w14:paraId="3A05AF99" w14:textId="37030D83" w:rsidR="00840DB3" w:rsidRDefault="00840DB3" w:rsidP="00840DB3">
      <w:pPr>
        <w:widowControl/>
        <w:autoSpaceDE/>
        <w:autoSpaceDN/>
        <w:adjustRightInd/>
        <w:rPr>
          <w:sz w:val="28"/>
          <w:szCs w:val="28"/>
        </w:rPr>
      </w:pPr>
      <w:r w:rsidRPr="00745641">
        <w:rPr>
          <w:sz w:val="28"/>
          <w:szCs w:val="28"/>
        </w:rPr>
        <w:t>2.</w:t>
      </w:r>
      <w:r w:rsidRPr="00745641">
        <w:rPr>
          <w:sz w:val="28"/>
          <w:szCs w:val="28"/>
        </w:rPr>
        <w:tab/>
        <w:t>Взаимодействие модулей организовать при помощи вызова функций и п</w:t>
      </w:r>
      <w:r>
        <w:rPr>
          <w:sz w:val="28"/>
          <w:szCs w:val="28"/>
        </w:rPr>
        <w:t>еременных внешнего типа</w:t>
      </w:r>
      <w:r w:rsidRPr="00745641">
        <w:rPr>
          <w:sz w:val="28"/>
          <w:szCs w:val="28"/>
        </w:rPr>
        <w:t>.</w:t>
      </w:r>
    </w:p>
    <w:p w14:paraId="0B2A19C2" w14:textId="692ADFAC" w:rsidR="00EA25E4" w:rsidRDefault="00EA25E4" w:rsidP="00840DB3">
      <w:pPr>
        <w:widowControl/>
        <w:autoSpaceDE/>
        <w:autoSpaceDN/>
        <w:adjustRightInd/>
        <w:rPr>
          <w:sz w:val="28"/>
          <w:szCs w:val="28"/>
        </w:rPr>
      </w:pPr>
    </w:p>
    <w:p w14:paraId="2CD3AC2B" w14:textId="260EE83A" w:rsidR="00EA25E4" w:rsidRDefault="00EA25E4" w:rsidP="00840DB3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Блок-схема:</w:t>
      </w:r>
      <w:r w:rsidRPr="00EA25E4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05C60606" wp14:editId="34B65BC6">
            <wp:extent cx="5940425" cy="8387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C640" w14:textId="7B1A6EFF" w:rsidR="00EA25E4" w:rsidRPr="00EA25E4" w:rsidRDefault="00EA25E4" w:rsidP="00840DB3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4019D648" w14:textId="549171BF" w:rsidR="004D75B8" w:rsidRDefault="004D75B8"/>
    <w:p w14:paraId="6AC58819" w14:textId="77777777" w:rsidR="00EA25E4" w:rsidRDefault="00EA25E4"/>
    <w:p w14:paraId="6418AC4C" w14:textId="77777777" w:rsidR="00840DB3" w:rsidRDefault="00840DB3" w:rsidP="00840DB3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745641">
        <w:rPr>
          <w:b/>
          <w:sz w:val="28"/>
          <w:szCs w:val="28"/>
        </w:rPr>
        <w:lastRenderedPageBreak/>
        <w:t>Текст</w:t>
      </w:r>
      <w:r w:rsidRPr="00745641">
        <w:rPr>
          <w:b/>
          <w:sz w:val="28"/>
          <w:szCs w:val="28"/>
          <w:lang w:val="en-US"/>
        </w:rPr>
        <w:t xml:space="preserve"> </w:t>
      </w:r>
      <w:r w:rsidRPr="00745641">
        <w:rPr>
          <w:b/>
          <w:sz w:val="28"/>
          <w:szCs w:val="28"/>
        </w:rPr>
        <w:t>программы</w:t>
      </w:r>
      <w:r w:rsidRPr="00745641">
        <w:rPr>
          <w:b/>
          <w:sz w:val="28"/>
          <w:szCs w:val="28"/>
          <w:lang w:val="en-US"/>
        </w:rPr>
        <w:t>:</w:t>
      </w:r>
    </w:p>
    <w:p w14:paraId="2196DBFE" w14:textId="0C9D0F6E" w:rsidR="00840DB3" w:rsidRDefault="00840DB3" w:rsidP="00840DB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E3C31">
        <w:rPr>
          <w:b/>
          <w:sz w:val="28"/>
          <w:szCs w:val="28"/>
          <w:lang w:val="en-US"/>
        </w:rPr>
        <w:t>main.cpp</w:t>
      </w:r>
    </w:p>
    <w:p w14:paraId="773C14D7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14:paraId="56F868E6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"menu.h"</w:t>
      </w:r>
    </w:p>
    <w:p w14:paraId="12DD35DF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685838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определения с каким типом файлов необходимо работать</w:t>
      </w:r>
    </w:p>
    <w:p w14:paraId="7D0D3CA0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DBAF9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29ED5D6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1223F40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0855ADA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F4865C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file_name[20];</w:t>
      </w:r>
    </w:p>
    <w:p w14:paraId="14D36053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"Работать с текстовым(1) или бинарным файлом(0)?:\n"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230F0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3803F58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EE22A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6CB4B49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gets_s(file_name);</w:t>
      </w:r>
    </w:p>
    <w:p w14:paraId="6B7FEC3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259646E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strcat_s(file_name,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2B2A6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061EB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45D4100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strcat_s(file_name,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".bin"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78421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8D8E1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C9087F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D858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B90BC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058271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menu(file_name);</w:t>
      </w:r>
    </w:p>
    <w:p w14:paraId="406A2F3F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4A36A04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65B7DF" w14:textId="77777777" w:rsidR="00C04DE4" w:rsidRPr="007E54B6" w:rsidRDefault="00C04DE4" w:rsidP="00C04DE4">
      <w:pPr>
        <w:pStyle w:val="ListParagraph"/>
        <w:widowControl/>
        <w:autoSpaceDE/>
        <w:autoSpaceDN/>
        <w:adjustRightInd/>
        <w:spacing w:before="240"/>
        <w:ind w:left="360"/>
        <w:rPr>
          <w:b/>
          <w:sz w:val="28"/>
          <w:szCs w:val="28"/>
          <w:lang w:val="en-US"/>
        </w:rPr>
      </w:pPr>
    </w:p>
    <w:p w14:paraId="7C495A60" w14:textId="4C26E508" w:rsidR="00840DB3" w:rsidRDefault="00840DB3" w:rsidP="00840DB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E3C31">
        <w:rPr>
          <w:b/>
          <w:sz w:val="28"/>
          <w:szCs w:val="28"/>
          <w:lang w:val="en-US"/>
        </w:rPr>
        <w:t>menu.h</w:t>
      </w:r>
    </w:p>
    <w:p w14:paraId="5D5454E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74AF30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14:paraId="6159E85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4716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организация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0B2D4BFC" w14:textId="77777777" w:rsidR="00C04DE4" w:rsidRPr="00AE3C31" w:rsidRDefault="00C04DE4" w:rsidP="00C04DE4">
      <w:pPr>
        <w:pStyle w:val="ListParagraph"/>
        <w:widowControl/>
        <w:autoSpaceDE/>
        <w:autoSpaceDN/>
        <w:adjustRightInd/>
        <w:spacing w:before="240"/>
        <w:ind w:left="360"/>
        <w:rPr>
          <w:b/>
          <w:sz w:val="28"/>
          <w:szCs w:val="28"/>
          <w:lang w:val="en-US"/>
        </w:rPr>
      </w:pPr>
    </w:p>
    <w:p w14:paraId="3D3E91C2" w14:textId="63EE9384" w:rsidR="00840DB3" w:rsidRDefault="00840DB3" w:rsidP="00840DB3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menu.cpp</w:t>
      </w:r>
    </w:p>
    <w:p w14:paraId="579FA79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"menu.h"</w:t>
      </w:r>
    </w:p>
    <w:p w14:paraId="22EE09B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F705C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A640E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choise, N = 0;</w:t>
      </w:r>
    </w:p>
    <w:p w14:paraId="6815611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array =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73ABAE0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31FDF18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действие:\n"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BE6CA4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 Ввод массива структур\n"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5AB002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Вывод массива структур\n"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1F342A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"3) Сортировка массива структур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20F76A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"4) Поиск процессора с наибольшим ядром\n"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C07446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"5) Удаление заданной структуры\n"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39884F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"6) Добавление новых элементов\n"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2F013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4F400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choise;</w:t>
      </w:r>
    </w:p>
    <w:p w14:paraId="3E580F3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4D173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1399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(choise)</w:t>
      </w:r>
    </w:p>
    <w:p w14:paraId="2B8BBCD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D91DB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654B3A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read(array, N,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7C781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output(array, N);</w:t>
      </w:r>
    </w:p>
    <w:p w14:paraId="7417D83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51CE388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5B73C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22755FE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0BEBF26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output(array, N);</w:t>
      </w:r>
    </w:p>
    <w:p w14:paraId="75BF7E6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615AE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7EA661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465BE72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sort(array, N,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BEEE9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D3547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7F5C5BF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1541849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D88C85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(array[i].Yadra == search(array, N)) {</w:t>
      </w:r>
    </w:p>
    <w:p w14:paraId="537959A9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"Процессор с самым большим ядром:\n"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7195D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array[i].processor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array[i].Yadra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)\n"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8F279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EE795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B1BBE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2305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1886100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6A22289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deleted(array, N,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B5A2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3F7B3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4C65D08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78FDC10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add(array, N,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E4132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BF635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538FF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C7FFE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75B0373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27EE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 != 0);</w:t>
      </w:r>
    </w:p>
    <w:p w14:paraId="060B935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051FB976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9E23C4" w14:textId="77777777" w:rsidR="00C04DE4" w:rsidRDefault="00C04DE4" w:rsidP="00840DB3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14:paraId="29F3D6FC" w14:textId="2D1AA355" w:rsidR="00840DB3" w:rsidRDefault="00840DB3" w:rsidP="00840DB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E3C31">
        <w:rPr>
          <w:b/>
          <w:sz w:val="28"/>
          <w:szCs w:val="28"/>
          <w:lang w:val="en-US"/>
        </w:rPr>
        <w:t>interface</w:t>
      </w:r>
      <w:r w:rsidRPr="00AE3C31">
        <w:rPr>
          <w:b/>
          <w:sz w:val="28"/>
          <w:szCs w:val="28"/>
        </w:rPr>
        <w:t>.</w:t>
      </w:r>
      <w:r w:rsidRPr="00AE3C31">
        <w:rPr>
          <w:b/>
          <w:sz w:val="28"/>
          <w:szCs w:val="28"/>
          <w:lang w:val="en-US"/>
        </w:rPr>
        <w:t>h</w:t>
      </w:r>
    </w:p>
    <w:p w14:paraId="300C56E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46F477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"text_file.h"</w:t>
      </w:r>
    </w:p>
    <w:p w14:paraId="1C16899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A0189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записей в конец</w:t>
      </w:r>
    </w:p>
    <w:p w14:paraId="4009B2C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F1C0CC7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search(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по заданному параметру</w:t>
      </w:r>
    </w:p>
    <w:p w14:paraId="022306A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14:paraId="71F8C7F2" w14:textId="77777777" w:rsidR="00C04DE4" w:rsidRPr="007E54B6" w:rsidRDefault="00C04DE4" w:rsidP="00C04DE4">
      <w:pPr>
        <w:pStyle w:val="ListParagraph"/>
        <w:widowControl/>
        <w:autoSpaceDE/>
        <w:autoSpaceDN/>
        <w:adjustRightInd/>
        <w:spacing w:before="240"/>
        <w:ind w:left="360"/>
        <w:rPr>
          <w:b/>
          <w:sz w:val="28"/>
          <w:szCs w:val="28"/>
          <w:lang w:val="en-US"/>
        </w:rPr>
      </w:pPr>
    </w:p>
    <w:p w14:paraId="4A6624CF" w14:textId="14C2549D" w:rsidR="00840DB3" w:rsidRDefault="00840DB3" w:rsidP="00840DB3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7E54B6">
        <w:rPr>
          <w:b/>
          <w:sz w:val="28"/>
          <w:szCs w:val="28"/>
          <w:lang w:val="en-US"/>
        </w:rPr>
        <w:t>interface.cpp</w:t>
      </w:r>
    </w:p>
    <w:p w14:paraId="287C40D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14:paraId="41CF693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4544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21CD7C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пункт:\n"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D4CF89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Сортировка по названию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2A8B2B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Сортировка по количеству ядер\n"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29C6A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choise;</w:t>
      </w:r>
    </w:p>
    <w:p w14:paraId="74B6492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choise;</w:t>
      </w:r>
    </w:p>
    <w:p w14:paraId="1020891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{</w:t>
      </w:r>
    </w:p>
    <w:p w14:paraId="4B387CA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112836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 == 1) {</w:t>
      </w:r>
    </w:p>
    <w:p w14:paraId="4E471E5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[j].num].processor,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[i].num].processor) &lt; 0) {</w:t>
      </w:r>
    </w:p>
    <w:p w14:paraId="1963E45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[j].num);</w:t>
      </w:r>
    </w:p>
    <w:p w14:paraId="283BDDA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B3602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7BB39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 == 0) {</w:t>
      </w:r>
    </w:p>
    <w:p w14:paraId="63A6A83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[j].num].Yadra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[i].num].Yadra) {</w:t>
      </w:r>
    </w:p>
    <w:p w14:paraId="0B90FEF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[j].num);</w:t>
      </w:r>
    </w:p>
    <w:p w14:paraId="5491CBD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45612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ACE68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15202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7FB18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AE38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6CD0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rewrite(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74D82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95B3C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651F929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46AF6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2C28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AD87E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[0].Yadra, max_ind = 0;</w:t>
      </w:r>
    </w:p>
    <w:p w14:paraId="6343F1C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0A01E9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 &gt; max)</w:t>
      </w:r>
    </w:p>
    <w:p w14:paraId="59C1530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[i].Yadra;</w:t>
      </w:r>
    </w:p>
    <w:p w14:paraId="689B0FC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B9362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14:paraId="1F5EA55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F9150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A7958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1FADBD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Name[20];</w:t>
      </w:r>
    </w:p>
    <w:p w14:paraId="4C58FBC2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процессора, который хотите удалить.\n"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BF21F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87989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gets_s(Name);</w:t>
      </w:r>
    </w:p>
    <w:p w14:paraId="3BF59CB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88AEE3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[i].processor, Name) == 0) {</w:t>
      </w:r>
    </w:p>
    <w:p w14:paraId="64E212A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FF2FDA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[j].num &gt;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[i].num) {</w:t>
      </w:r>
    </w:p>
    <w:p w14:paraId="37FA50E7" w14:textId="77777777" w:rsidR="00C04DE4" w:rsidRPr="00360FB8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[j].num--;</w:t>
      </w:r>
    </w:p>
    <w:p w14:paraId="18FE8836" w14:textId="77777777" w:rsidR="00C04DE4" w:rsidRPr="00360FB8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BC2E5F" w14:textId="77777777" w:rsidR="00C04DE4" w:rsidRPr="00360FB8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4BD98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3DE553A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21C81E2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</w:t>
      </w:r>
    </w:p>
    <w:p w14:paraId="153A16F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8EBB5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14:paraId="2EB5133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AF7B3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16394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5A04C6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1A0160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tempArr[i]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457A327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EE8E8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DE39E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D5FB4E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tempArr[i];</w:t>
      </w:r>
    </w:p>
    <w:p w14:paraId="4BAAAF1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0B1A2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3AF666F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D8D8B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DB24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AE100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rewrite(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AAF25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205DE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BF66C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5829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FF55C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4E89FD2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1EC2DF7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35046D5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E28B0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5EFC53C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::app |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1126B0A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544C8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0826D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0C7CDF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file);</w:t>
      </w:r>
    </w:p>
    <w:p w14:paraId="7C365DB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B6360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05433BB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5632B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E49DE1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34C3C1" w14:textId="77777777" w:rsidR="00C04DE4" w:rsidRPr="007E54B6" w:rsidRDefault="00C04DE4" w:rsidP="00840DB3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14:paraId="18F86CF9" w14:textId="65897CE7" w:rsidR="00840DB3" w:rsidRDefault="00840DB3" w:rsidP="00840DB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E3C31">
        <w:rPr>
          <w:b/>
          <w:sz w:val="28"/>
          <w:szCs w:val="28"/>
          <w:lang w:val="en-US"/>
        </w:rPr>
        <w:t>text_file.h</w:t>
      </w:r>
    </w:p>
    <w:p w14:paraId="06C12B8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BAF539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026FCF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"console.h"</w:t>
      </w:r>
    </w:p>
    <w:p w14:paraId="02C31DD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5BBA7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640D0B0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636DB57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rewrite(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перезапись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</w:p>
    <w:p w14:paraId="02D72B2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index_file(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индексные</w:t>
      </w:r>
      <w:r w:rsidRPr="00C04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файлы</w:t>
      </w:r>
    </w:p>
    <w:p w14:paraId="6689A4A6" w14:textId="77777777" w:rsidR="00C04DE4" w:rsidRPr="00AE3C31" w:rsidRDefault="00C04DE4" w:rsidP="00C04DE4">
      <w:pPr>
        <w:pStyle w:val="ListParagraph"/>
        <w:widowControl/>
        <w:autoSpaceDE/>
        <w:autoSpaceDN/>
        <w:adjustRightInd/>
        <w:spacing w:before="240"/>
        <w:ind w:left="360"/>
        <w:rPr>
          <w:b/>
          <w:sz w:val="28"/>
          <w:szCs w:val="28"/>
          <w:lang w:val="en-US"/>
        </w:rPr>
      </w:pPr>
    </w:p>
    <w:p w14:paraId="0B215644" w14:textId="139EAB32" w:rsidR="00840DB3" w:rsidRDefault="00840DB3" w:rsidP="00840DB3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7E54B6">
        <w:rPr>
          <w:b/>
          <w:sz w:val="28"/>
          <w:szCs w:val="28"/>
          <w:lang w:val="en-US"/>
        </w:rPr>
        <w:t>text_file.cpp</w:t>
      </w:r>
    </w:p>
    <w:p w14:paraId="62E3644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"text_file.h"</w:t>
      </w:r>
    </w:p>
    <w:p w14:paraId="4889C44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B367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rewrite(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A4BA2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44859AD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5491366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16F5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78B5C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51E3032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0CFC401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346FA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file);</w:t>
      </w:r>
    </w:p>
    <w:p w14:paraId="2AAD233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4F2C562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F3302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8C05C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ГГц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Ядра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C6EF5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index_file;</w:t>
      </w:r>
    </w:p>
    <w:p w14:paraId="0ED80E0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index_file.open(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"Indexes.txt"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9E27E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7B6CFC0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F0DFDE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76D23A8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(index_file.is_open() &amp;&amp; !index_file.eof()) {</w:t>
      </w:r>
    </w:p>
    <w:p w14:paraId="7A1CC61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index_file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3CE8CAF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index_file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49BEE80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D92CC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</w:t>
      </w:r>
    </w:p>
    <w:p w14:paraId="1597203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BB9C9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57453E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[k].processor;</w:t>
      </w:r>
    </w:p>
    <w:p w14:paraId="0AC3C47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[k].GHZ;</w:t>
      </w:r>
    </w:p>
    <w:p w14:paraId="1354294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[k].Yadra;</w:t>
      </w:r>
    </w:p>
    <w:p w14:paraId="1EBF3BF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[k].cache_memory;</w:t>
      </w:r>
    </w:p>
    <w:p w14:paraId="296B4F2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4C8C41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178B4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473CB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7EF0561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523EA5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2DE16C1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(index_file.is_open()) {</w:t>
      </w:r>
    </w:p>
    <w:p w14:paraId="3BFB699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index_file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370EC68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index_file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4CE23E5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7E9CF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</w:t>
      </w:r>
    </w:p>
    <w:p w14:paraId="7A59B31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.write((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 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[k]));</w:t>
      </w:r>
    </w:p>
    <w:p w14:paraId="5E39162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13E668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7AF08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index_file.close();</w:t>
      </w:r>
    </w:p>
    <w:p w14:paraId="0C69851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22AED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A943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351CE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79A3C89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1B52A1D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16B6D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71A09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0829863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3C0E8D8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591C1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69744D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(!file.is_open()) {</w:t>
      </w:r>
    </w:p>
    <w:p w14:paraId="4439E06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637F0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rewrite(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0D09A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3945D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E38CC4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00A53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temp[1024];</w:t>
      </w:r>
    </w:p>
    <w:p w14:paraId="37CF136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file.getline(temp, 1024,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277FB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file.peek() != std::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traits_type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::eof(); i++) {</w:t>
      </w:r>
    </w:p>
    <w:p w14:paraId="6C5BD65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A3AA44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56BD9F3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14:paraId="4393111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tempArr[j]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7C03C46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9342F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77DE98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14:paraId="2473F4E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tempArr[j];</w:t>
      </w:r>
    </w:p>
    <w:p w14:paraId="0F86D8C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36E6C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2C3FC7F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E6411E" w14:textId="77777777" w:rsidR="00C04DE4" w:rsidRPr="00360FB8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[0].num = 0;</w:t>
      </w:r>
    </w:p>
    <w:p w14:paraId="0D5CEA34" w14:textId="77777777" w:rsidR="00C04DE4" w:rsidRPr="00360FB8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&gt;= 1)</w:t>
      </w:r>
    </w:p>
    <w:p w14:paraId="4091794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 =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- 1].num + 1;</w:t>
      </w:r>
    </w:p>
    <w:p w14:paraId="27E5541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D8711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41766A2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[i].processor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[i].GHZ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[i].Yadra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76D4016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45FFE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77A2D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6EAE6B4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file.read((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 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[i]));</w:t>
      </w:r>
    </w:p>
    <w:p w14:paraId="3456F2A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A741B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8FDB0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7ED33A9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7BADE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CAC13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26BE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index_file(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D3A8A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"Indexes.txt"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B1AF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C4643F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[i].num;</w:t>
      </w:r>
    </w:p>
    <w:p w14:paraId="4EA9D9C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6513B37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FD84A06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9C9CB2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fout.close();</w:t>
      </w:r>
    </w:p>
    <w:p w14:paraId="7E3454AB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1A4999" w14:textId="77777777" w:rsidR="00C04DE4" w:rsidRPr="007E54B6" w:rsidRDefault="00C04DE4" w:rsidP="00840DB3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14:paraId="2E859CDF" w14:textId="38A11590" w:rsidR="00840DB3" w:rsidRDefault="00840DB3" w:rsidP="00840DB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E3C31">
        <w:rPr>
          <w:b/>
          <w:sz w:val="28"/>
          <w:szCs w:val="28"/>
          <w:lang w:val="en-US"/>
        </w:rPr>
        <w:t>console</w:t>
      </w:r>
      <w:r w:rsidRPr="00AE3C31">
        <w:rPr>
          <w:b/>
          <w:sz w:val="28"/>
          <w:szCs w:val="28"/>
        </w:rPr>
        <w:t>.</w:t>
      </w:r>
      <w:r w:rsidRPr="00AE3C31">
        <w:rPr>
          <w:b/>
          <w:sz w:val="28"/>
          <w:szCs w:val="28"/>
          <w:lang w:val="en-US"/>
        </w:rPr>
        <w:t>h</w:t>
      </w:r>
    </w:p>
    <w:p w14:paraId="2B67974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023FBC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F7DD6F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59AD3A0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8902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8E0534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E6F24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</w:p>
    <w:p w14:paraId="76EA605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7DF64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processor[20];</w:t>
      </w:r>
    </w:p>
    <w:p w14:paraId="335E604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GHZ;</w:t>
      </w:r>
    </w:p>
    <w:p w14:paraId="469F829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Yadra;</w:t>
      </w:r>
    </w:p>
    <w:p w14:paraId="7062BB8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cache_memory;</w:t>
      </w:r>
    </w:p>
    <w:p w14:paraId="16C19CAA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1CA3DF3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</w:p>
    <w:p w14:paraId="55B79A1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A0803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map;</w:t>
      </w:r>
    </w:p>
    <w:p w14:paraId="4B6469F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crash;</w:t>
      </w:r>
    </w:p>
    <w:p w14:paraId="66431A3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37510A1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FC0B7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72508D2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44D2FD" w14:textId="77777777" w:rsidR="00C04DE4" w:rsidRPr="00360FB8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0F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 w:rsidRPr="00360F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360F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360F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360F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14:paraId="465EED15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данных массива структур</w:t>
      </w:r>
    </w:p>
    <w:p w14:paraId="16C50F74" w14:textId="77777777" w:rsidR="00C04DE4" w:rsidRPr="00C04DE4" w:rsidRDefault="00C04DE4" w:rsidP="00C04DE4">
      <w:pPr>
        <w:pStyle w:val="ListParagraph"/>
        <w:widowControl/>
        <w:autoSpaceDE/>
        <w:autoSpaceDN/>
        <w:adjustRightInd/>
        <w:spacing w:before="240"/>
        <w:ind w:left="360"/>
        <w:rPr>
          <w:b/>
          <w:sz w:val="28"/>
          <w:szCs w:val="28"/>
        </w:rPr>
      </w:pPr>
    </w:p>
    <w:p w14:paraId="423E75D4" w14:textId="42BA08CF" w:rsidR="00840DB3" w:rsidRDefault="00840DB3" w:rsidP="00840DB3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console</w:t>
      </w:r>
      <w:r w:rsidRPr="00E472B6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14:paraId="275DD24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"console.h"</w:t>
      </w:r>
    </w:p>
    <w:p w14:paraId="5559A6E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65622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72873F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63BB4E15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структур: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AF5F6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9ECFD1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n;</w:t>
      </w:r>
    </w:p>
    <w:p w14:paraId="33B5438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ED51E9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i++) {</w:t>
      </w:r>
    </w:p>
    <w:p w14:paraId="6A6C41B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tempArr[i]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622F7A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83B58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5D70F0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i++) {</w:t>
      </w:r>
    </w:p>
    <w:p w14:paraId="3668280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tempArr[i];</w:t>
      </w:r>
    </w:p>
    <w:p w14:paraId="54D38B8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9B7ED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325F14E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B14D8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20F8716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[0].num = 0;</w:t>
      </w:r>
    </w:p>
    <w:p w14:paraId="7622BD07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DBA9C1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&gt;= 1) {</w:t>
      </w:r>
    </w:p>
    <w:p w14:paraId="6B041E5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 =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- 1].num + 1;</w:t>
      </w:r>
    </w:p>
    <w:p w14:paraId="180DAC1B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9044E0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choise;</w:t>
      </w:r>
    </w:p>
    <w:p w14:paraId="3CAF20A3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 Название процессора: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83F032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[i].processor);</w:t>
      </w:r>
    </w:p>
    <w:p w14:paraId="51A285F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Ггц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FAC386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[i].GHZ);</w:t>
      </w:r>
    </w:p>
    <w:p w14:paraId="492BE79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Ядра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61362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[i].Yadra);</w:t>
      </w:r>
    </w:p>
    <w:p w14:paraId="1067078E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Кэш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998B75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[i].cache_memory);</w:t>
      </w:r>
    </w:p>
    <w:p w14:paraId="2C87DC2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73166790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8FE883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D7C45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93A314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42AED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C04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&amp;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4FBF41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ГГц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Ядра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C04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6915CC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276369B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C19D01F" w14:textId="77777777" w:rsidR="00C04DE4" w:rsidRP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[i].num].processor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[i].num].GHZ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[i].num].Yadra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04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4D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[i].num].cache_memory;</w:t>
      </w:r>
    </w:p>
    <w:p w14:paraId="4551F9D2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4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4E9CED8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B12157" w14:textId="77777777" w:rsidR="00C04DE4" w:rsidRDefault="00C04DE4" w:rsidP="00C04DE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F0C04B" w14:textId="77777777" w:rsidR="00C04DE4" w:rsidRPr="009E6042" w:rsidRDefault="00C04DE4" w:rsidP="00840DB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</w:p>
    <w:p w14:paraId="5C93750A" w14:textId="15CF3BCA" w:rsidR="00840DB3" w:rsidRPr="00347F80" w:rsidRDefault="00840DB3" w:rsidP="00840DB3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8A3C91">
        <w:rPr>
          <w:sz w:val="28"/>
          <w:szCs w:val="28"/>
        </w:rPr>
        <w:t xml:space="preserve">: </w:t>
      </w:r>
      <w:r>
        <w:rPr>
          <w:sz w:val="28"/>
          <w:szCs w:val="28"/>
        </w:rPr>
        <w:t>изучил</w:t>
      </w:r>
      <w:r w:rsidRPr="00745641">
        <w:rPr>
          <w:sz w:val="28"/>
          <w:szCs w:val="28"/>
        </w:rPr>
        <w:t xml:space="preserve"> принципы модульного про</w:t>
      </w:r>
      <w:r>
        <w:rPr>
          <w:sz w:val="28"/>
          <w:szCs w:val="28"/>
        </w:rPr>
        <w:t>граммирования и ознакомил</w:t>
      </w:r>
      <w:r w:rsidR="009E6042">
        <w:rPr>
          <w:sz w:val="28"/>
          <w:szCs w:val="28"/>
          <w:lang w:val="en-US"/>
        </w:rPr>
        <w:t>c</w:t>
      </w:r>
      <w:r w:rsidR="009E6042">
        <w:rPr>
          <w:sz w:val="28"/>
          <w:szCs w:val="28"/>
        </w:rPr>
        <w:t>я</w:t>
      </w:r>
      <w:r w:rsidRPr="00745641">
        <w:rPr>
          <w:sz w:val="28"/>
          <w:szCs w:val="28"/>
        </w:rPr>
        <w:t xml:space="preserve"> с основными возможностями межмодульного взаимодействия.</w:t>
      </w:r>
    </w:p>
    <w:p w14:paraId="5036DF13" w14:textId="77777777" w:rsidR="00840DB3" w:rsidRDefault="00840DB3"/>
    <w:sectPr w:rsidR="0084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AC40BCAC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B3"/>
    <w:rsid w:val="00360FB8"/>
    <w:rsid w:val="004D75B8"/>
    <w:rsid w:val="00840DB3"/>
    <w:rsid w:val="009E6042"/>
    <w:rsid w:val="00C04DE4"/>
    <w:rsid w:val="00D57BFA"/>
    <w:rsid w:val="00E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8CD0"/>
  <w15:chartTrackingRefBased/>
  <w15:docId w15:val="{C5AD5FE5-C765-44A0-9373-8E774B12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4</cp:revision>
  <dcterms:created xsi:type="dcterms:W3CDTF">2021-05-22T18:35:00Z</dcterms:created>
  <dcterms:modified xsi:type="dcterms:W3CDTF">2021-05-23T20:06:00Z</dcterms:modified>
</cp:coreProperties>
</file>