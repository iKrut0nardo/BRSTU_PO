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04E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427CBE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5C64644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52828761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749064A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271973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AC3A05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DEB887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FDE3888" w14:textId="77777777" w:rsidR="00BC3D7E" w:rsidRPr="008E5F99" w:rsidRDefault="00BC3D7E" w:rsidP="00BC3D7E">
      <w:pPr>
        <w:rPr>
          <w:sz w:val="28"/>
          <w:szCs w:val="28"/>
        </w:rPr>
      </w:pPr>
    </w:p>
    <w:p w14:paraId="1B2B9F63" w14:textId="77777777" w:rsidR="00B47D5B" w:rsidRPr="008E5F99" w:rsidRDefault="00B47D5B" w:rsidP="00BC3D7E">
      <w:pPr>
        <w:rPr>
          <w:sz w:val="28"/>
          <w:szCs w:val="28"/>
        </w:rPr>
      </w:pPr>
    </w:p>
    <w:p w14:paraId="738E549B" w14:textId="77777777" w:rsidR="00B47D5B" w:rsidRPr="008E5F99" w:rsidRDefault="00B47D5B" w:rsidP="008A3C91">
      <w:pPr>
        <w:rPr>
          <w:sz w:val="28"/>
          <w:szCs w:val="28"/>
        </w:rPr>
      </w:pPr>
    </w:p>
    <w:p w14:paraId="3650AEA1" w14:textId="77777777" w:rsidR="00BC3D7E" w:rsidRPr="008E5F99" w:rsidRDefault="00BC3D7E" w:rsidP="003645D2">
      <w:pPr>
        <w:rPr>
          <w:sz w:val="28"/>
          <w:szCs w:val="28"/>
        </w:rPr>
      </w:pPr>
    </w:p>
    <w:p w14:paraId="504814C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85107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7A44B1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4E082B2" w14:textId="4BD1AAC6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9369DA">
        <w:rPr>
          <w:sz w:val="28"/>
          <w:szCs w:val="28"/>
        </w:rPr>
        <w:t>3</w:t>
      </w:r>
    </w:p>
    <w:p w14:paraId="4402D75B" w14:textId="6F6FF9C6"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9369DA">
        <w:rPr>
          <w:sz w:val="28"/>
          <w:szCs w:val="28"/>
        </w:rPr>
        <w:t>6</w:t>
      </w:r>
      <w:r w:rsidRPr="008E5F99">
        <w:rPr>
          <w:sz w:val="28"/>
          <w:szCs w:val="28"/>
        </w:rPr>
        <w:t xml:space="preserve"> семестр</w:t>
      </w:r>
    </w:p>
    <w:p w14:paraId="74DE53F6" w14:textId="4D9F6387" w:rsidR="00BC3D7E" w:rsidRPr="008E5F99" w:rsidRDefault="009B730A" w:rsidP="0018032C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r w:rsidR="0018032C">
        <w:rPr>
          <w:sz w:val="28"/>
          <w:szCs w:val="28"/>
        </w:rPr>
        <w:t>СПП</w:t>
      </w:r>
      <w:r w:rsidR="00BC3D7E" w:rsidRPr="008E5F99">
        <w:rPr>
          <w:sz w:val="28"/>
          <w:szCs w:val="28"/>
        </w:rPr>
        <w:t>»</w:t>
      </w:r>
    </w:p>
    <w:p w14:paraId="1047F690" w14:textId="77777777" w:rsidR="00BC3D7E" w:rsidRPr="008E5F99" w:rsidRDefault="00BC3D7E" w:rsidP="008E5F99">
      <w:pPr>
        <w:rPr>
          <w:sz w:val="28"/>
          <w:szCs w:val="28"/>
        </w:rPr>
      </w:pPr>
    </w:p>
    <w:p w14:paraId="33CA9EE5" w14:textId="77777777" w:rsidR="00FF69C9" w:rsidRPr="008E5F99" w:rsidRDefault="00FF69C9" w:rsidP="008A3C91">
      <w:pPr>
        <w:rPr>
          <w:sz w:val="28"/>
          <w:szCs w:val="28"/>
        </w:rPr>
      </w:pPr>
    </w:p>
    <w:p w14:paraId="7F3E93F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EBECC89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18B975F8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DEF688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48A278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31A9AF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B7CF6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9D25F9" w14:textId="1471D960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53C67CB9" w14:textId="20F7F89F" w:rsidR="00BC3D7E" w:rsidRPr="008E5F99" w:rsidRDefault="00C108FC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 xml:space="preserve">Студент </w:t>
      </w:r>
      <w:r w:rsidR="0018032C">
        <w:rPr>
          <w:sz w:val="28"/>
          <w:szCs w:val="28"/>
        </w:rPr>
        <w:t>3</w:t>
      </w:r>
      <w:r w:rsidR="00BC3D7E" w:rsidRPr="008E5F99">
        <w:rPr>
          <w:sz w:val="28"/>
          <w:szCs w:val="28"/>
        </w:rPr>
        <w:t xml:space="preserve"> курса</w:t>
      </w:r>
    </w:p>
    <w:p w14:paraId="00ABB90D" w14:textId="41F9812F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1C6A6F">
        <w:rPr>
          <w:sz w:val="28"/>
          <w:szCs w:val="28"/>
        </w:rPr>
        <w:t>6</w:t>
      </w:r>
      <w:r w:rsidR="003645D2" w:rsidRPr="008E5F99">
        <w:rPr>
          <w:sz w:val="28"/>
          <w:szCs w:val="28"/>
        </w:rPr>
        <w:t>(</w:t>
      </w:r>
      <w:r w:rsidR="001C6A6F">
        <w:rPr>
          <w:sz w:val="28"/>
          <w:szCs w:val="28"/>
        </w:rPr>
        <w:t>1</w:t>
      </w:r>
      <w:r w:rsidR="003645D2" w:rsidRPr="008E5F99">
        <w:rPr>
          <w:sz w:val="28"/>
          <w:szCs w:val="28"/>
        </w:rPr>
        <w:t>)</w:t>
      </w:r>
    </w:p>
    <w:p w14:paraId="7AC3D757" w14:textId="77777777" w:rsidR="00D74B60" w:rsidRDefault="00D74B60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Мартынович Д. М.</w:t>
      </w:r>
    </w:p>
    <w:p w14:paraId="7065D15B" w14:textId="1CAB82C1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0D1D78A9" w14:textId="7604D1E0" w:rsidR="00BC3D7E" w:rsidRPr="008E5F99" w:rsidRDefault="0018032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Монтик</w:t>
      </w:r>
      <w:r w:rsidR="009B730A"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9B730A"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9B730A" w:rsidRPr="008E5F99">
        <w:rPr>
          <w:sz w:val="28"/>
          <w:szCs w:val="28"/>
        </w:rPr>
        <w:t>.</w:t>
      </w:r>
    </w:p>
    <w:p w14:paraId="3EAAB4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5E4FCE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CC7B50A" w14:textId="77777777" w:rsidR="00FF69C9" w:rsidRPr="008E5F99" w:rsidRDefault="00FF69C9" w:rsidP="00BC3D7E">
      <w:pPr>
        <w:rPr>
          <w:sz w:val="28"/>
          <w:szCs w:val="28"/>
        </w:rPr>
      </w:pPr>
    </w:p>
    <w:p w14:paraId="0479092B" w14:textId="77777777" w:rsidR="00767CB6" w:rsidRPr="008E5F99" w:rsidRDefault="00767CB6" w:rsidP="00BC3D7E">
      <w:pPr>
        <w:rPr>
          <w:sz w:val="28"/>
          <w:szCs w:val="28"/>
        </w:rPr>
      </w:pPr>
    </w:p>
    <w:p w14:paraId="3261638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331E22" w14:textId="77777777" w:rsidR="00BC3D7E" w:rsidRPr="008E5F99" w:rsidRDefault="00BC3D7E" w:rsidP="008E5F99">
      <w:pPr>
        <w:rPr>
          <w:sz w:val="28"/>
          <w:szCs w:val="28"/>
        </w:rPr>
      </w:pPr>
    </w:p>
    <w:p w14:paraId="0D17E92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957443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1F3A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E4C8A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965A71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BC8273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89597F0" w14:textId="446412AB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 w:rsidR="0018032C">
        <w:rPr>
          <w:sz w:val="28"/>
          <w:szCs w:val="28"/>
        </w:rPr>
        <w:t>2</w:t>
      </w:r>
      <w:r w:rsidR="001C6A6F">
        <w:rPr>
          <w:sz w:val="28"/>
          <w:szCs w:val="28"/>
        </w:rPr>
        <w:t>3</w:t>
      </w:r>
    </w:p>
    <w:p w14:paraId="7DF2B10B" w14:textId="7CFFA2CC"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C108FC" w:rsidRPr="008E5F99">
        <w:rPr>
          <w:sz w:val="28"/>
          <w:szCs w:val="28"/>
        </w:rPr>
        <w:lastRenderedPageBreak/>
        <w:t>Лабораторная работа №</w:t>
      </w:r>
      <w:r w:rsidR="009369DA">
        <w:rPr>
          <w:sz w:val="28"/>
          <w:szCs w:val="28"/>
        </w:rPr>
        <w:t>3</w:t>
      </w:r>
    </w:p>
    <w:p w14:paraId="3B05801F" w14:textId="67FB1053" w:rsidR="00BC3D7E" w:rsidRPr="008E5F99" w:rsidRDefault="00BC3D7E" w:rsidP="009369DA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18032C">
        <w:rPr>
          <w:b/>
          <w:bCs/>
          <w:sz w:val="28"/>
          <w:szCs w:val="28"/>
        </w:rPr>
        <w:t>Цель работы:</w:t>
      </w:r>
      <w:r w:rsidRPr="008E5F99">
        <w:rPr>
          <w:sz w:val="28"/>
          <w:szCs w:val="28"/>
        </w:rPr>
        <w:t xml:space="preserve"> </w:t>
      </w:r>
      <w:r w:rsidR="009369DA" w:rsidRPr="009369DA">
        <w:rPr>
          <w:sz w:val="28"/>
          <w:szCs w:val="28"/>
        </w:rPr>
        <w:t>приобрести практические навыки разработки баз данных и начальной интеграции БД с кодом</w:t>
      </w:r>
      <w:r w:rsidR="009369DA">
        <w:rPr>
          <w:sz w:val="28"/>
          <w:szCs w:val="28"/>
        </w:rPr>
        <w:t xml:space="preserve"> </w:t>
      </w:r>
      <w:r w:rsidR="009369DA" w:rsidRPr="009369DA">
        <w:rPr>
          <w:sz w:val="28"/>
          <w:szCs w:val="28"/>
        </w:rPr>
        <w:t>Java с помощью JDBC</w:t>
      </w:r>
      <w:r w:rsidR="008E5F99" w:rsidRPr="008E5F99">
        <w:rPr>
          <w:sz w:val="28"/>
          <w:szCs w:val="28"/>
        </w:rPr>
        <w:t>.</w:t>
      </w:r>
    </w:p>
    <w:p w14:paraId="5D10ED31" w14:textId="46820D77"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 w:rsidR="00D74B60">
        <w:rPr>
          <w:sz w:val="28"/>
          <w:szCs w:val="28"/>
        </w:rPr>
        <w:t>11</w:t>
      </w:r>
    </w:p>
    <w:p w14:paraId="6D685906" w14:textId="76156CE8" w:rsidR="00B47D5B" w:rsidRPr="0018032C" w:rsidRDefault="00B47D5B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18032C">
        <w:rPr>
          <w:b/>
          <w:bCs/>
          <w:sz w:val="28"/>
          <w:szCs w:val="28"/>
        </w:rPr>
        <w:t>Задание:</w:t>
      </w:r>
    </w:p>
    <w:p w14:paraId="7664C6BF" w14:textId="2776D584" w:rsidR="00B63525" w:rsidRDefault="009369DA" w:rsidP="00B6352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CF2B46" wp14:editId="587BFBC7">
            <wp:extent cx="6480175" cy="1435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E2BA" w14:textId="38EAC957" w:rsidR="009369DA" w:rsidRPr="00B63525" w:rsidRDefault="009369DA" w:rsidP="009369DA">
      <w:pPr>
        <w:widowControl/>
        <w:autoSpaceDE/>
        <w:autoSpaceDN/>
        <w:adjustRightInd/>
        <w:spacing w:before="240"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3ADF88" wp14:editId="479E1E7A">
            <wp:extent cx="36957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4D46" w14:textId="3730F847" w:rsidR="00CB557E" w:rsidRPr="00B63525" w:rsidRDefault="00CB557E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18032C">
        <w:rPr>
          <w:b/>
          <w:bCs/>
          <w:sz w:val="28"/>
          <w:szCs w:val="28"/>
        </w:rPr>
        <w:t>Код</w:t>
      </w:r>
      <w:r w:rsidRPr="00B63525">
        <w:rPr>
          <w:b/>
          <w:bCs/>
          <w:sz w:val="28"/>
          <w:szCs w:val="28"/>
          <w:lang w:val="en-US"/>
        </w:rPr>
        <w:t xml:space="preserve"> </w:t>
      </w:r>
      <w:r w:rsidRPr="0018032C">
        <w:rPr>
          <w:b/>
          <w:bCs/>
          <w:sz w:val="28"/>
          <w:szCs w:val="28"/>
        </w:rPr>
        <w:t>программы</w:t>
      </w:r>
      <w:r w:rsidRPr="00B63525">
        <w:rPr>
          <w:b/>
          <w:bCs/>
          <w:sz w:val="28"/>
          <w:szCs w:val="28"/>
          <w:lang w:val="en-US"/>
        </w:rPr>
        <w:t>:</w:t>
      </w:r>
    </w:p>
    <w:p w14:paraId="1A0D37D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>package laba3;</w:t>
      </w:r>
    </w:p>
    <w:p w14:paraId="08248AC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</w:p>
    <w:p w14:paraId="7CEBB87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>import java.sql.*;</w:t>
      </w:r>
    </w:p>
    <w:p w14:paraId="7A0FDF4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>import java.util.Arrays;</w:t>
      </w:r>
    </w:p>
    <w:p w14:paraId="4DF690C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>import java.util.Scanner;</w:t>
      </w:r>
    </w:p>
    <w:p w14:paraId="071CC2E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>import java.util.logging.Level;</w:t>
      </w:r>
    </w:p>
    <w:p w14:paraId="756D58D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>import java.util.logging.Logger;</w:t>
      </w:r>
    </w:p>
    <w:p w14:paraId="7EF5991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</w:p>
    <w:p w14:paraId="2EFF5D6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>public class NewClass {</w:t>
      </w:r>
    </w:p>
    <w:p w14:paraId="15AFF67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public static void main(String[] args) {</w:t>
      </w:r>
    </w:p>
    <w:p w14:paraId="1A8FF5B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// Connect</w:t>
      </w:r>
    </w:p>
    <w:p w14:paraId="1FD28BA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Connection conn = null;</w:t>
      </w:r>
    </w:p>
    <w:p w14:paraId="6B44708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String url = "jdbc:mysql://localhost:3306/transports";</w:t>
      </w:r>
    </w:p>
    <w:p w14:paraId="3B9D528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String username = "root";</w:t>
      </w:r>
    </w:p>
    <w:p w14:paraId="1D74693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String password = "root";</w:t>
      </w:r>
    </w:p>
    <w:p w14:paraId="15F4A70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try {</w:t>
      </w:r>
    </w:p>
    <w:p w14:paraId="65B8F87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conn = DriverManager.getConnection(url, username, password);</w:t>
      </w:r>
    </w:p>
    <w:p w14:paraId="04217C5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 (conn != null) {</w:t>
      </w:r>
    </w:p>
    <w:p w14:paraId="13AB366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System.out.println("Connected to 'transports'");</w:t>
      </w:r>
    </w:p>
    <w:p w14:paraId="2A51B98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1C47097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else{</w:t>
      </w:r>
    </w:p>
    <w:p w14:paraId="6C4223F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System.out.println("Failed connection!");</w:t>
      </w:r>
    </w:p>
    <w:p w14:paraId="406BAF5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7E32CEB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menu(conn);</w:t>
      </w:r>
    </w:p>
    <w:p w14:paraId="7E30ECB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 </w:t>
      </w:r>
    </w:p>
    <w:p w14:paraId="35F6F99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catch(SQLException ex){</w:t>
      </w:r>
    </w:p>
    <w:p w14:paraId="5ED1AAC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ex.printStackTrace();</w:t>
      </w:r>
    </w:p>
    <w:p w14:paraId="2C90C85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</w:t>
      </w:r>
    </w:p>
    <w:p w14:paraId="49619E3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finally{</w:t>
      </w:r>
    </w:p>
    <w:p w14:paraId="40FFBF8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 (conn != null) {</w:t>
      </w:r>
    </w:p>
    <w:p w14:paraId="2E63A18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try {</w:t>
      </w:r>
    </w:p>
    <w:p w14:paraId="3F3922D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System.out.println("Connection close...");</w:t>
      </w:r>
    </w:p>
    <w:p w14:paraId="0DFB828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conn.close();</w:t>
      </w:r>
    </w:p>
    <w:p w14:paraId="04CB53C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} </w:t>
      </w:r>
    </w:p>
    <w:p w14:paraId="0758DD5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catch (SQLException ex) {</w:t>
      </w:r>
    </w:p>
    <w:p w14:paraId="7731393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ex.printStackTrace();</w:t>
      </w:r>
    </w:p>
    <w:p w14:paraId="366CB33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}</w:t>
      </w:r>
    </w:p>
    <w:p w14:paraId="0323524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7D17D10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 </w:t>
      </w:r>
    </w:p>
    <w:p w14:paraId="15BA904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lastRenderedPageBreak/>
        <w:t xml:space="preserve">    }</w:t>
      </w:r>
    </w:p>
    <w:p w14:paraId="313CB32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</w:t>
      </w:r>
    </w:p>
    <w:p w14:paraId="00B1B91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public static void clearScreen() {  </w:t>
      </w:r>
    </w:p>
    <w:p w14:paraId="3D16334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System.out.print("\033[H\033[2J");  </w:t>
      </w:r>
    </w:p>
    <w:p w14:paraId="17B9B35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System.out.flush();  </w:t>
      </w:r>
    </w:p>
    <w:p w14:paraId="4A21C44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} </w:t>
      </w:r>
    </w:p>
    <w:p w14:paraId="0C74CAE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</w:t>
      </w:r>
    </w:p>
    <w:p w14:paraId="7799400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public static void menu(Connection conn){</w:t>
      </w:r>
    </w:p>
    <w:p w14:paraId="4D3A689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PreparedStatement ps = null;</w:t>
      </w:r>
    </w:p>
    <w:p w14:paraId="54CC5D0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Statement s = null;</w:t>
      </w:r>
    </w:p>
    <w:p w14:paraId="3F19910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ResultSet res = null;</w:t>
      </w:r>
    </w:p>
    <w:p w14:paraId="52DDE8A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Scanner in = new Scanner(System.in);</w:t>
      </w:r>
    </w:p>
    <w:p w14:paraId="2633151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do{</w:t>
      </w:r>
    </w:p>
    <w:p w14:paraId="10BD566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System.out.println("1)INSERT");</w:t>
      </w:r>
    </w:p>
    <w:p w14:paraId="4AA8334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System.out.println("2)SELECT");</w:t>
      </w:r>
    </w:p>
    <w:p w14:paraId="31C371A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System.out.println("3)UPDATE");</w:t>
      </w:r>
    </w:p>
    <w:p w14:paraId="31EACA4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System.out.println("4)DELETE");</w:t>
      </w:r>
    </w:p>
    <w:p w14:paraId="175E3C9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System.out.println("5)SELECT and INSERT index");</w:t>
      </w:r>
    </w:p>
    <w:p w14:paraId="154734F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System.out.println("6)Transport City");</w:t>
      </w:r>
    </w:p>
    <w:p w14:paraId="67C6AAF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System.out.println("0)Out");</w:t>
      </w:r>
    </w:p>
    <w:p w14:paraId="4B9A708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System.out.print("Input number: ");</w:t>
      </w:r>
    </w:p>
    <w:p w14:paraId="7EDC6D0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n = in.nextInt();</w:t>
      </w:r>
    </w:p>
    <w:p w14:paraId="694F419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if(n &lt; 0 || n &gt; 6){</w:t>
      </w:r>
    </w:p>
    <w:p w14:paraId="20932F1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System.out.println("You input error number!!!");</w:t>
      </w:r>
    </w:p>
    <w:p w14:paraId="49836AC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51A3A50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clearScreen();</w:t>
      </w:r>
    </w:p>
    <w:p w14:paraId="0DFE4CB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switch(n){</w:t>
      </w:r>
    </w:p>
    <w:p w14:paraId="6FD0EBA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case 1:</w:t>
      </w:r>
    </w:p>
    <w:p w14:paraId="3CED5F3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System.out.println("=================INSERT=================");</w:t>
      </w:r>
    </w:p>
    <w:p w14:paraId="796A195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insert(conn, ps);</w:t>
      </w:r>
    </w:p>
    <w:p w14:paraId="765B1B6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break;</w:t>
      </w:r>
    </w:p>
    <w:p w14:paraId="203862D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case 2:</w:t>
      </w:r>
    </w:p>
    <w:p w14:paraId="2E34B32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System.out.println("=================SELECT=================");</w:t>
      </w:r>
    </w:p>
    <w:p w14:paraId="36C9282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select(conn, res, s);</w:t>
      </w:r>
    </w:p>
    <w:p w14:paraId="5E16ED6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break;</w:t>
      </w:r>
    </w:p>
    <w:p w14:paraId="309DBAC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case 3:</w:t>
      </w:r>
    </w:p>
    <w:p w14:paraId="2E13D0B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System.out.println("=================UPDATE=================");</w:t>
      </w:r>
    </w:p>
    <w:p w14:paraId="4939F31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update(conn, ps);</w:t>
      </w:r>
    </w:p>
    <w:p w14:paraId="4F2E81B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break;</w:t>
      </w:r>
    </w:p>
    <w:p w14:paraId="4632CEE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case 4:</w:t>
      </w:r>
    </w:p>
    <w:p w14:paraId="2637443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System.out.println("=================DELETE=================");</w:t>
      </w:r>
    </w:p>
    <w:p w14:paraId="3140A77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delete(conn, ps);</w:t>
      </w:r>
    </w:p>
    <w:p w14:paraId="1865E7B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break;</w:t>
      </w:r>
    </w:p>
    <w:p w14:paraId="187601C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case 5:</w:t>
      </w:r>
    </w:p>
    <w:p w14:paraId="022F545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System.out.println("=================SELECT and INSERT index=================");</w:t>
      </w:r>
    </w:p>
    <w:p w14:paraId="6CC42D2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selins(conn, s, ps, res);</w:t>
      </w:r>
    </w:p>
    <w:p w14:paraId="3D061CC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break;</w:t>
      </w:r>
    </w:p>
    <w:p w14:paraId="2E8B9BD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case 6:</w:t>
      </w:r>
    </w:p>
    <w:p w14:paraId="3CE6903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System.out.println("=================Transport City=================");</w:t>
      </w:r>
    </w:p>
    <w:p w14:paraId="7437C3F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transportCity(conn, s, ps, res);</w:t>
      </w:r>
    </w:p>
    <w:p w14:paraId="1A6655E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break;</w:t>
      </w:r>
    </w:p>
    <w:p w14:paraId="62F9E04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case 0:</w:t>
      </w:r>
    </w:p>
    <w:p w14:paraId="271DAC1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System.out.println("End the program...");</w:t>
      </w:r>
    </w:p>
    <w:p w14:paraId="3860570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    System.exit(0);</w:t>
      </w:r>
    </w:p>
    <w:p w14:paraId="62F6C15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2F6409B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</w:t>
      </w:r>
    </w:p>
    <w:p w14:paraId="2BD6570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while(true);</w:t>
      </w:r>
    </w:p>
    <w:p w14:paraId="58D65AD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}</w:t>
      </w:r>
    </w:p>
    <w:p w14:paraId="326726F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</w:t>
      </w:r>
    </w:p>
    <w:p w14:paraId="3A4EDB8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static void insert(Connection conn, PreparedStatement ps){</w:t>
      </w:r>
    </w:p>
    <w:p w14:paraId="7E487EF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try {</w:t>
      </w:r>
    </w:p>
    <w:p w14:paraId="3E3AC68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// INSERT</w:t>
      </w:r>
    </w:p>
    <w:p w14:paraId="6FDF274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INSERT... tranname");</w:t>
      </w:r>
    </w:p>
    <w:p w14:paraId="5EF36AE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sql_ins2 = "INSERT INTO tranname (name, number) VALUES (?,?)";</w:t>
      </w:r>
    </w:p>
    <w:p w14:paraId="3B59B12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 = conn.prepareStatement(sql_ins2);</w:t>
      </w:r>
    </w:p>
    <w:p w14:paraId="7AEF1C8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ps.setString(1, "Трамвай");</w:t>
      </w:r>
    </w:p>
    <w:p w14:paraId="4227748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lastRenderedPageBreak/>
        <w:t xml:space="preserve">            ps.setInt(2, 12);</w:t>
      </w:r>
    </w:p>
    <w:p w14:paraId="7EAE9CD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rowsInserted2 = ps.executeUpdate();</w:t>
      </w:r>
    </w:p>
    <w:p w14:paraId="0BC39B4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 (rowsInserted2 &gt; 0) {</w:t>
      </w:r>
    </w:p>
    <w:p w14:paraId="6A27DA76" w14:textId="77777777" w:rsidR="00AE7E1A" w:rsidRPr="00D74B60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</w:t>
      </w:r>
      <w:r w:rsidRPr="00D74B60">
        <w:rPr>
          <w:rFonts w:ascii="Consolas" w:hAnsi="Consolas"/>
          <w:sz w:val="20"/>
          <w:lang w:val="en-US"/>
        </w:rPr>
        <w:t>.</w:t>
      </w:r>
      <w:r w:rsidRPr="00AE7E1A">
        <w:rPr>
          <w:rFonts w:ascii="Consolas" w:hAnsi="Consolas"/>
          <w:sz w:val="20"/>
          <w:lang w:val="en-US"/>
        </w:rPr>
        <w:t>out</w:t>
      </w:r>
      <w:r w:rsidRPr="00D74B60">
        <w:rPr>
          <w:rFonts w:ascii="Consolas" w:hAnsi="Consolas"/>
          <w:sz w:val="20"/>
          <w:lang w:val="en-US"/>
        </w:rPr>
        <w:t>.</w:t>
      </w:r>
      <w:r w:rsidRPr="00AE7E1A">
        <w:rPr>
          <w:rFonts w:ascii="Consolas" w:hAnsi="Consolas"/>
          <w:sz w:val="20"/>
          <w:lang w:val="en-US"/>
        </w:rPr>
        <w:t>println</w:t>
      </w:r>
      <w:r w:rsidRPr="00D74B60">
        <w:rPr>
          <w:rFonts w:ascii="Consolas" w:hAnsi="Consolas"/>
          <w:sz w:val="20"/>
          <w:lang w:val="en-US"/>
        </w:rPr>
        <w:t>("</w:t>
      </w:r>
      <w:r w:rsidRPr="00AE7E1A">
        <w:rPr>
          <w:rFonts w:ascii="Consolas" w:hAnsi="Consolas"/>
          <w:sz w:val="20"/>
        </w:rPr>
        <w:t>Новый</w:t>
      </w:r>
      <w:r w:rsidRPr="00D74B60">
        <w:rPr>
          <w:rFonts w:ascii="Consolas" w:hAnsi="Consolas"/>
          <w:sz w:val="20"/>
          <w:lang w:val="en-US"/>
        </w:rPr>
        <w:t xml:space="preserve"> </w:t>
      </w:r>
      <w:r w:rsidRPr="00AE7E1A">
        <w:rPr>
          <w:rFonts w:ascii="Consolas" w:hAnsi="Consolas"/>
          <w:sz w:val="20"/>
        </w:rPr>
        <w:t>транспорт</w:t>
      </w:r>
      <w:r w:rsidRPr="00D74B60">
        <w:rPr>
          <w:rFonts w:ascii="Consolas" w:hAnsi="Consolas"/>
          <w:sz w:val="20"/>
          <w:lang w:val="en-US"/>
        </w:rPr>
        <w:t xml:space="preserve"> </w:t>
      </w:r>
      <w:r w:rsidRPr="00AE7E1A">
        <w:rPr>
          <w:rFonts w:ascii="Consolas" w:hAnsi="Consolas"/>
          <w:sz w:val="20"/>
        </w:rPr>
        <w:t>упешно</w:t>
      </w:r>
      <w:r w:rsidRPr="00D74B60">
        <w:rPr>
          <w:rFonts w:ascii="Consolas" w:hAnsi="Consolas"/>
          <w:sz w:val="20"/>
          <w:lang w:val="en-US"/>
        </w:rPr>
        <w:t xml:space="preserve"> </w:t>
      </w:r>
      <w:r w:rsidRPr="00AE7E1A">
        <w:rPr>
          <w:rFonts w:ascii="Consolas" w:hAnsi="Consolas"/>
          <w:sz w:val="20"/>
        </w:rPr>
        <w:t>добавлен</w:t>
      </w:r>
      <w:r w:rsidRPr="00D74B60">
        <w:rPr>
          <w:rFonts w:ascii="Consolas" w:hAnsi="Consolas"/>
          <w:sz w:val="20"/>
          <w:lang w:val="en-US"/>
        </w:rPr>
        <w:t>!");</w:t>
      </w:r>
    </w:p>
    <w:p w14:paraId="15F4D68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D74B60">
        <w:rPr>
          <w:rFonts w:ascii="Consolas" w:hAnsi="Consolas"/>
          <w:sz w:val="20"/>
          <w:lang w:val="en-US"/>
        </w:rPr>
        <w:t xml:space="preserve">            </w:t>
      </w:r>
      <w:r w:rsidRPr="00AE7E1A">
        <w:rPr>
          <w:rFonts w:ascii="Consolas" w:hAnsi="Consolas"/>
          <w:sz w:val="20"/>
          <w:lang w:val="en-US"/>
        </w:rPr>
        <w:t>}</w:t>
      </w:r>
    </w:p>
    <w:p w14:paraId="6CD5F37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System.out.println("-----------------------------------");</w:t>
      </w:r>
    </w:p>
    <w:p w14:paraId="66E93B6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1C99845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INSERT... route");</w:t>
      </w:r>
    </w:p>
    <w:p w14:paraId="4877AD5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sql_ins = "INSERT INTO route (startm, endm) VALUES (?, ?)";</w:t>
      </w:r>
    </w:p>
    <w:p w14:paraId="3242B0D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 = conn.prepareStatement(sql_ins);</w:t>
      </w:r>
    </w:p>
    <w:p w14:paraId="4387CD3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ps.setString(1, "Технич. Универ");</w:t>
      </w:r>
    </w:p>
    <w:p w14:paraId="4BD8F3B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ps.setString(2, "Завод");</w:t>
      </w:r>
    </w:p>
    <w:p w14:paraId="5D0AEF4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rowsInserted = ps.executeUpdate();</w:t>
      </w:r>
    </w:p>
    <w:p w14:paraId="07894B7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 (rowsInserted &gt; 0) {</w:t>
      </w:r>
    </w:p>
    <w:p w14:paraId="391FAB5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out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println</w:t>
      </w:r>
      <w:r w:rsidRPr="00AE7E1A">
        <w:rPr>
          <w:rFonts w:ascii="Consolas" w:hAnsi="Consolas"/>
          <w:sz w:val="20"/>
        </w:rPr>
        <w:t>("Новый маршрут упешно добавлен!");</w:t>
      </w:r>
    </w:p>
    <w:p w14:paraId="0EFD873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</w:rPr>
        <w:t xml:space="preserve">            </w:t>
      </w:r>
      <w:r w:rsidRPr="00AE7E1A">
        <w:rPr>
          <w:rFonts w:ascii="Consolas" w:hAnsi="Consolas"/>
          <w:sz w:val="20"/>
          <w:lang w:val="en-US"/>
        </w:rPr>
        <w:t>}</w:t>
      </w:r>
    </w:p>
    <w:p w14:paraId="2F393BE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System.out.println("-----------------------------------");</w:t>
      </w:r>
    </w:p>
    <w:p w14:paraId="41BC98A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7B387F2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INSERT... dateofintro");</w:t>
      </w:r>
    </w:p>
    <w:p w14:paraId="4171EDA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sql_ins3 = "INSERT INTO dateofintro (data, count) VALUES (?, ?)";</w:t>
      </w:r>
    </w:p>
    <w:p w14:paraId="4AB60ED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 = conn.prepareStatement(sql_ins3);</w:t>
      </w:r>
    </w:p>
    <w:p w14:paraId="4563D6F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ps.setString(1, "09.12.2021");</w:t>
      </w:r>
    </w:p>
    <w:p w14:paraId="2239EC6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ps.setInt(2, 6);</w:t>
      </w:r>
    </w:p>
    <w:p w14:paraId="232E701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rowsInserted3 = ps.executeUpdate();</w:t>
      </w:r>
    </w:p>
    <w:p w14:paraId="478E682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 (rowsInserted3 &gt; 0) {</w:t>
      </w:r>
    </w:p>
    <w:p w14:paraId="3D3DDB6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System.out.println("Новая дата упешно добавлена!");</w:t>
      </w:r>
    </w:p>
    <w:p w14:paraId="0916222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312A27E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System.out.println("-----------------------------------");</w:t>
      </w:r>
    </w:p>
    <w:p w14:paraId="3949F06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6497B82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INSERT... worktime");</w:t>
      </w:r>
    </w:p>
    <w:p w14:paraId="2B8117E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sql_ins4 = "INSERT INTO worktime (startw, endw) VALUES (?, ?)";</w:t>
      </w:r>
    </w:p>
    <w:p w14:paraId="127F8B7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 = conn.prepareStatement(sql_ins4);</w:t>
      </w:r>
    </w:p>
    <w:p w14:paraId="4215CF5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ps.setString(1, "9:00");</w:t>
      </w:r>
    </w:p>
    <w:p w14:paraId="59C0DDA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ps.setString(2, "21:40");</w:t>
      </w:r>
    </w:p>
    <w:p w14:paraId="57052D3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rowsInserted4 = ps.executeUpdate();</w:t>
      </w:r>
    </w:p>
    <w:p w14:paraId="7CA431A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 (rowsInserted4 &gt; 0) {</w:t>
      </w:r>
    </w:p>
    <w:p w14:paraId="4211C6F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System.out.println("Новое время работы упешно добавлено!");</w:t>
      </w:r>
    </w:p>
    <w:p w14:paraId="3F0B7A0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365444A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System.out.println("--------------------------------------------------------");</w:t>
      </w:r>
    </w:p>
    <w:p w14:paraId="59DA1DF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System.out.println();</w:t>
      </w:r>
    </w:p>
    <w:p w14:paraId="1FBC9D7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</w:p>
    <w:p w14:paraId="21F2C1E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 catch (SQLException ex) {</w:t>
      </w:r>
    </w:p>
    <w:p w14:paraId="7906115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Logger.getLogger(NewClass.class.getName()).log(Level.SEVERE, null, ex);</w:t>
      </w:r>
    </w:p>
    <w:p w14:paraId="78D4F11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</w:t>
      </w:r>
    </w:p>
    <w:p w14:paraId="1C31737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}</w:t>
      </w:r>
    </w:p>
    <w:p w14:paraId="3026948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</w:t>
      </w:r>
    </w:p>
    <w:p w14:paraId="531D277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static void select(Connection conn, ResultSet res, Statement s){</w:t>
      </w:r>
    </w:p>
    <w:p w14:paraId="2080801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try {</w:t>
      </w:r>
    </w:p>
    <w:p w14:paraId="7CBF979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// SELECT</w:t>
      </w:r>
    </w:p>
    <w:p w14:paraId="5D28ACB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SELECT... tranname");</w:t>
      </w:r>
    </w:p>
    <w:p w14:paraId="7C76CF5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sql_sel2 = "SELECT * FROM tranname";</w:t>
      </w:r>
    </w:p>
    <w:p w14:paraId="74FDBEF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4593A23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s.executeQuery(sql_sel2);</w:t>
      </w:r>
    </w:p>
    <w:p w14:paraId="4BC39A8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count2 = 0;</w:t>
      </w:r>
    </w:p>
    <w:p w14:paraId="2A0D33B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5785F68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String name = res.getString(2);</w:t>
      </w:r>
    </w:p>
    <w:p w14:paraId="494F8D5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int number = res.getInt(3);</w:t>
      </w:r>
    </w:p>
    <w:p w14:paraId="0BEDCC2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out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println</w:t>
      </w:r>
      <w:r w:rsidRPr="00AE7E1A">
        <w:rPr>
          <w:rFonts w:ascii="Consolas" w:hAnsi="Consolas"/>
          <w:sz w:val="20"/>
        </w:rPr>
        <w:t xml:space="preserve">("Название транспорта: " + </w:t>
      </w:r>
      <w:r w:rsidRPr="00AE7E1A">
        <w:rPr>
          <w:rFonts w:ascii="Consolas" w:hAnsi="Consolas"/>
          <w:sz w:val="20"/>
          <w:lang w:val="en-US"/>
        </w:rPr>
        <w:t>name</w:t>
      </w:r>
      <w:r w:rsidRPr="00AE7E1A">
        <w:rPr>
          <w:rFonts w:ascii="Consolas" w:hAnsi="Consolas"/>
          <w:sz w:val="20"/>
        </w:rPr>
        <w:t>);</w:t>
      </w:r>
    </w:p>
    <w:p w14:paraId="3CBC9DB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</w:rPr>
        <w:t xml:space="preserve">                </w:t>
      </w:r>
      <w:r w:rsidRPr="00AE7E1A">
        <w:rPr>
          <w:rFonts w:ascii="Consolas" w:hAnsi="Consolas"/>
          <w:sz w:val="20"/>
          <w:lang w:val="en-US"/>
        </w:rPr>
        <w:t>System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out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println</w:t>
      </w:r>
      <w:r w:rsidRPr="00AE7E1A">
        <w:rPr>
          <w:rFonts w:ascii="Consolas" w:hAnsi="Consolas"/>
          <w:sz w:val="20"/>
        </w:rPr>
        <w:t xml:space="preserve">("Номер транспорта: " + </w:t>
      </w:r>
      <w:r w:rsidRPr="00AE7E1A">
        <w:rPr>
          <w:rFonts w:ascii="Consolas" w:hAnsi="Consolas"/>
          <w:sz w:val="20"/>
          <w:lang w:val="en-US"/>
        </w:rPr>
        <w:t>number</w:t>
      </w:r>
      <w:r w:rsidRPr="00AE7E1A">
        <w:rPr>
          <w:rFonts w:ascii="Consolas" w:hAnsi="Consolas"/>
          <w:sz w:val="20"/>
        </w:rPr>
        <w:t>);</w:t>
      </w:r>
    </w:p>
    <w:p w14:paraId="2AFBA19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</w:rPr>
        <w:t xml:space="preserve">                </w:t>
      </w:r>
      <w:r w:rsidRPr="00AE7E1A">
        <w:rPr>
          <w:rFonts w:ascii="Consolas" w:hAnsi="Consolas"/>
          <w:sz w:val="20"/>
          <w:lang w:val="en-US"/>
        </w:rPr>
        <w:t>count</w:t>
      </w:r>
      <w:r w:rsidRPr="00AE7E1A">
        <w:rPr>
          <w:rFonts w:ascii="Consolas" w:hAnsi="Consolas"/>
          <w:sz w:val="20"/>
        </w:rPr>
        <w:t>2++;</w:t>
      </w:r>
    </w:p>
    <w:p w14:paraId="1273007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</w:rPr>
        <w:t xml:space="preserve">            }</w:t>
      </w:r>
    </w:p>
    <w:p w14:paraId="60E58A3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</w:rPr>
        <w:t xml:space="preserve">            </w:t>
      </w:r>
      <w:r w:rsidRPr="00AE7E1A">
        <w:rPr>
          <w:rFonts w:ascii="Consolas" w:hAnsi="Consolas"/>
          <w:sz w:val="20"/>
          <w:lang w:val="en-US"/>
        </w:rPr>
        <w:t>System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out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println</w:t>
      </w:r>
      <w:r w:rsidRPr="00AE7E1A">
        <w:rPr>
          <w:rFonts w:ascii="Consolas" w:hAnsi="Consolas"/>
          <w:sz w:val="20"/>
        </w:rPr>
        <w:t xml:space="preserve">("Количество транспортов = " + </w:t>
      </w:r>
      <w:r w:rsidRPr="00AE7E1A">
        <w:rPr>
          <w:rFonts w:ascii="Consolas" w:hAnsi="Consolas"/>
          <w:sz w:val="20"/>
          <w:lang w:val="en-US"/>
        </w:rPr>
        <w:t>count</w:t>
      </w:r>
      <w:r w:rsidRPr="00AE7E1A">
        <w:rPr>
          <w:rFonts w:ascii="Consolas" w:hAnsi="Consolas"/>
          <w:sz w:val="20"/>
        </w:rPr>
        <w:t>2);</w:t>
      </w:r>
    </w:p>
    <w:p w14:paraId="60F3D6D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</w:rPr>
        <w:t xml:space="preserve">            </w:t>
      </w:r>
      <w:r w:rsidRPr="00AE7E1A">
        <w:rPr>
          <w:rFonts w:ascii="Consolas" w:hAnsi="Consolas"/>
          <w:sz w:val="20"/>
          <w:lang w:val="en-US"/>
        </w:rPr>
        <w:t>System.out.println("-----------------------------------");</w:t>
      </w:r>
    </w:p>
    <w:p w14:paraId="0585C9C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789B933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SELECT... route");</w:t>
      </w:r>
    </w:p>
    <w:p w14:paraId="036A90D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 = "SELECT * FROM route";</w:t>
      </w:r>
    </w:p>
    <w:p w14:paraId="2A43AAC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00FB54E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lastRenderedPageBreak/>
        <w:t xml:space="preserve">            res = s.executeQuery(sql_sel);</w:t>
      </w:r>
    </w:p>
    <w:p w14:paraId="44F42B9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count = 0;</w:t>
      </w:r>
    </w:p>
    <w:p w14:paraId="6639BA6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4FB1696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String startm = res.getString(2);</w:t>
      </w:r>
    </w:p>
    <w:p w14:paraId="64252F5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String endm = res.getString(3);</w:t>
      </w:r>
    </w:p>
    <w:p w14:paraId="0195184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System.out.println("Начало маршрута: " + startm);</w:t>
      </w:r>
    </w:p>
    <w:p w14:paraId="4FD1648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System.out.println("Конец маршрута: " + endm);</w:t>
      </w:r>
    </w:p>
    <w:p w14:paraId="2F0AC89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count++;</w:t>
      </w:r>
    </w:p>
    <w:p w14:paraId="4BBD3E1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3603C2E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System.out.println("Количество маршрутов = " + count);</w:t>
      </w:r>
    </w:p>
    <w:p w14:paraId="4959343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System.out.println("-----------------------------------");</w:t>
      </w:r>
    </w:p>
    <w:p w14:paraId="7E351E6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56DD7D3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SELECT... dateofintro");</w:t>
      </w:r>
    </w:p>
    <w:p w14:paraId="0A19683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sql_sel3 = "SELECT * FROM dateofintro";</w:t>
      </w:r>
    </w:p>
    <w:p w14:paraId="0BC0F46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046C0FA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s.executeQuery(sql_sel3);</w:t>
      </w:r>
    </w:p>
    <w:p w14:paraId="40A00D3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count3 = 0;</w:t>
      </w:r>
    </w:p>
    <w:p w14:paraId="5727071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0F48B61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String data = res.getString(2);</w:t>
      </w:r>
    </w:p>
    <w:p w14:paraId="737F0A1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int coun = res.getInt(3);</w:t>
      </w:r>
    </w:p>
    <w:p w14:paraId="6BB2FDD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System.out.println("Дата регистрации: " + data);</w:t>
      </w:r>
    </w:p>
    <w:p w14:paraId="4CC18AC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System.out.println("Стоимость билета: " + coun);</w:t>
      </w:r>
    </w:p>
    <w:p w14:paraId="37F6EF5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count3++;</w:t>
      </w:r>
    </w:p>
    <w:p w14:paraId="17494CD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7215218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System.out.println("Количество дат = " + count3);</w:t>
      </w:r>
    </w:p>
    <w:p w14:paraId="2FB420F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System.out.println("-----------------------------------");</w:t>
      </w:r>
    </w:p>
    <w:p w14:paraId="2C60A2C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1251955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SELECT... worktime");</w:t>
      </w:r>
    </w:p>
    <w:p w14:paraId="5EDB1DC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sql_sel4 = "SELECT * FROM worktime";</w:t>
      </w:r>
    </w:p>
    <w:p w14:paraId="1711EF6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2619036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s.executeQuery(sql_sel4);</w:t>
      </w:r>
    </w:p>
    <w:p w14:paraId="28A5465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count4 = 0;</w:t>
      </w:r>
    </w:p>
    <w:p w14:paraId="6789287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13E320E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String startw = res.getString(2);</w:t>
      </w:r>
    </w:p>
    <w:p w14:paraId="0B72CB9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String endw = res.getString(3);</w:t>
      </w:r>
    </w:p>
    <w:p w14:paraId="4DF908C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out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println</w:t>
      </w:r>
      <w:r w:rsidRPr="00AE7E1A">
        <w:rPr>
          <w:rFonts w:ascii="Consolas" w:hAnsi="Consolas"/>
          <w:sz w:val="20"/>
        </w:rPr>
        <w:t xml:space="preserve">("Начало времени работы: " + </w:t>
      </w:r>
      <w:r w:rsidRPr="00AE7E1A">
        <w:rPr>
          <w:rFonts w:ascii="Consolas" w:hAnsi="Consolas"/>
          <w:sz w:val="20"/>
          <w:lang w:val="en-US"/>
        </w:rPr>
        <w:t>startw</w:t>
      </w:r>
      <w:r w:rsidRPr="00AE7E1A">
        <w:rPr>
          <w:rFonts w:ascii="Consolas" w:hAnsi="Consolas"/>
          <w:sz w:val="20"/>
        </w:rPr>
        <w:t>);</w:t>
      </w:r>
    </w:p>
    <w:p w14:paraId="65D227C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</w:rPr>
        <w:t xml:space="preserve">                </w:t>
      </w:r>
      <w:r w:rsidRPr="00AE7E1A">
        <w:rPr>
          <w:rFonts w:ascii="Consolas" w:hAnsi="Consolas"/>
          <w:sz w:val="20"/>
          <w:lang w:val="en-US"/>
        </w:rPr>
        <w:t>System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out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println</w:t>
      </w:r>
      <w:r w:rsidRPr="00AE7E1A">
        <w:rPr>
          <w:rFonts w:ascii="Consolas" w:hAnsi="Consolas"/>
          <w:sz w:val="20"/>
        </w:rPr>
        <w:t xml:space="preserve">("Конец времени работы: " + </w:t>
      </w:r>
      <w:r w:rsidRPr="00AE7E1A">
        <w:rPr>
          <w:rFonts w:ascii="Consolas" w:hAnsi="Consolas"/>
          <w:sz w:val="20"/>
          <w:lang w:val="en-US"/>
        </w:rPr>
        <w:t>endw</w:t>
      </w:r>
      <w:r w:rsidRPr="00AE7E1A">
        <w:rPr>
          <w:rFonts w:ascii="Consolas" w:hAnsi="Consolas"/>
          <w:sz w:val="20"/>
        </w:rPr>
        <w:t>);</w:t>
      </w:r>
    </w:p>
    <w:p w14:paraId="4A4D290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</w:rPr>
        <w:t xml:space="preserve">                </w:t>
      </w:r>
      <w:r w:rsidRPr="00AE7E1A">
        <w:rPr>
          <w:rFonts w:ascii="Consolas" w:hAnsi="Consolas"/>
          <w:sz w:val="20"/>
          <w:lang w:val="en-US"/>
        </w:rPr>
        <w:t>count</w:t>
      </w:r>
      <w:r w:rsidRPr="00AE7E1A">
        <w:rPr>
          <w:rFonts w:ascii="Consolas" w:hAnsi="Consolas"/>
          <w:sz w:val="20"/>
        </w:rPr>
        <w:t>4++;</w:t>
      </w:r>
    </w:p>
    <w:p w14:paraId="0D2BD7A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</w:rPr>
        <w:t xml:space="preserve">            }</w:t>
      </w:r>
    </w:p>
    <w:p w14:paraId="65FDAB1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</w:rPr>
        <w:t xml:space="preserve">            </w:t>
      </w:r>
      <w:r w:rsidRPr="00AE7E1A">
        <w:rPr>
          <w:rFonts w:ascii="Consolas" w:hAnsi="Consolas"/>
          <w:sz w:val="20"/>
          <w:lang w:val="en-US"/>
        </w:rPr>
        <w:t>System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out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println</w:t>
      </w:r>
      <w:r w:rsidRPr="00AE7E1A">
        <w:rPr>
          <w:rFonts w:ascii="Consolas" w:hAnsi="Consolas"/>
          <w:sz w:val="20"/>
        </w:rPr>
        <w:t xml:space="preserve">("Количество графиков времён = " + </w:t>
      </w:r>
      <w:r w:rsidRPr="00AE7E1A">
        <w:rPr>
          <w:rFonts w:ascii="Consolas" w:hAnsi="Consolas"/>
          <w:sz w:val="20"/>
          <w:lang w:val="en-US"/>
        </w:rPr>
        <w:t>count</w:t>
      </w:r>
      <w:r w:rsidRPr="00AE7E1A">
        <w:rPr>
          <w:rFonts w:ascii="Consolas" w:hAnsi="Consolas"/>
          <w:sz w:val="20"/>
        </w:rPr>
        <w:t>4);</w:t>
      </w:r>
    </w:p>
    <w:p w14:paraId="4F986CE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</w:rPr>
        <w:t xml:space="preserve">            </w:t>
      </w:r>
      <w:r w:rsidRPr="00AE7E1A">
        <w:rPr>
          <w:rFonts w:ascii="Consolas" w:hAnsi="Consolas"/>
          <w:sz w:val="20"/>
          <w:lang w:val="en-US"/>
        </w:rPr>
        <w:t>System.out.println("--------------------------------------------------------");</w:t>
      </w:r>
    </w:p>
    <w:p w14:paraId="259625C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System.out.println();</w:t>
      </w:r>
    </w:p>
    <w:p w14:paraId="0C33C03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</w:p>
    <w:p w14:paraId="3862136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 catch (SQLException ex) {</w:t>
      </w:r>
    </w:p>
    <w:p w14:paraId="258E9E2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Logger.getLogger(NewClass.class.getName()).log(Level.SEVERE, null, ex);</w:t>
      </w:r>
    </w:p>
    <w:p w14:paraId="6B55E1D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</w:t>
      </w:r>
    </w:p>
    <w:p w14:paraId="58C593E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}</w:t>
      </w:r>
    </w:p>
    <w:p w14:paraId="2EC7D19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</w:t>
      </w:r>
    </w:p>
    <w:p w14:paraId="42BFA0E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static void update(Connection conn, PreparedStatement ps){</w:t>
      </w:r>
    </w:p>
    <w:p w14:paraId="4C8CE07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try {</w:t>
      </w:r>
    </w:p>
    <w:p w14:paraId="538B01B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// UPDATE</w:t>
      </w:r>
    </w:p>
    <w:p w14:paraId="16CD282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UPDATE... tranname");</w:t>
      </w:r>
    </w:p>
    <w:p w14:paraId="5789A71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sql_up2 = "UPDATE tranname SET name=?, number=? WHERE name=?";</w:t>
      </w:r>
    </w:p>
    <w:p w14:paraId="56DB4E0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 = conn.prepareStatement(sql_up2);</w:t>
      </w:r>
    </w:p>
    <w:p w14:paraId="364C6ED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ps.setString(1, "Тролейбус");</w:t>
      </w:r>
    </w:p>
    <w:p w14:paraId="2D45900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ps.setInt(2, 3);</w:t>
      </w:r>
    </w:p>
    <w:p w14:paraId="60B2B5B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ps.setString(3, "Трамвай");</w:t>
      </w:r>
    </w:p>
    <w:p w14:paraId="42F29D5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rowsUpdated2 = ps.executeUpdate();</w:t>
      </w:r>
    </w:p>
    <w:p w14:paraId="708A638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 (rowsUpdated2 &gt; 0) {</w:t>
      </w:r>
    </w:p>
    <w:p w14:paraId="0819EF5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out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println</w:t>
      </w:r>
      <w:r w:rsidRPr="00AE7E1A">
        <w:rPr>
          <w:rFonts w:ascii="Consolas" w:hAnsi="Consolas"/>
          <w:sz w:val="20"/>
        </w:rPr>
        <w:t>("Данные транспорта успешно изменены!");</w:t>
      </w:r>
    </w:p>
    <w:p w14:paraId="6600A63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</w:rPr>
        <w:t xml:space="preserve">            </w:t>
      </w:r>
      <w:r w:rsidRPr="00AE7E1A">
        <w:rPr>
          <w:rFonts w:ascii="Consolas" w:hAnsi="Consolas"/>
          <w:sz w:val="20"/>
          <w:lang w:val="en-US"/>
        </w:rPr>
        <w:t>}</w:t>
      </w:r>
    </w:p>
    <w:p w14:paraId="41F5673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System.out.println("-----------------------------------");</w:t>
      </w:r>
    </w:p>
    <w:p w14:paraId="7E86988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0C9564A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UPDATE... route");</w:t>
      </w:r>
    </w:p>
    <w:p w14:paraId="5A443C8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sql_up = "UPDATE route SET startm=?, endm=? WHERE id_r=?";</w:t>
      </w:r>
    </w:p>
    <w:p w14:paraId="06D3E92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 = conn.prepareStatement(sql_up);</w:t>
      </w:r>
    </w:p>
    <w:p w14:paraId="0AA467A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ps.setString(1, "Обл. поликлиника");</w:t>
      </w:r>
    </w:p>
    <w:p w14:paraId="6028DCB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lastRenderedPageBreak/>
        <w:t xml:space="preserve">            ps.setString(2, "пр. Машерова");</w:t>
      </w:r>
    </w:p>
    <w:p w14:paraId="1AA72B2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ps.setInt(3, 1);</w:t>
      </w:r>
    </w:p>
    <w:p w14:paraId="1A300BA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rowsUpdated = ps.executeUpdate();</w:t>
      </w:r>
    </w:p>
    <w:p w14:paraId="403BE93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 (rowsUpdated &gt; 0) {</w:t>
      </w:r>
    </w:p>
    <w:p w14:paraId="556FFF1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System.out.println("Данные маршура успешно изменены!");</w:t>
      </w:r>
    </w:p>
    <w:p w14:paraId="4499C9B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5ADCE37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System.out.println("--------------------------------------------------------");</w:t>
      </w:r>
    </w:p>
    <w:p w14:paraId="671073C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System.out.println();</w:t>
      </w:r>
    </w:p>
    <w:p w14:paraId="7D37523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4E59100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 catch (SQLException ex) {</w:t>
      </w:r>
    </w:p>
    <w:p w14:paraId="49C8712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Logger.getLogger(NewClass.class.getName()).log(Level.SEVERE, null, ex);</w:t>
      </w:r>
    </w:p>
    <w:p w14:paraId="29A996C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</w:t>
      </w:r>
    </w:p>
    <w:p w14:paraId="6A09E6D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}</w:t>
      </w:r>
    </w:p>
    <w:p w14:paraId="18E9E02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</w:t>
      </w:r>
    </w:p>
    <w:p w14:paraId="5F4949C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static void delete(Connection conn, PreparedStatement ps){</w:t>
      </w:r>
    </w:p>
    <w:p w14:paraId="199F482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try {</w:t>
      </w:r>
    </w:p>
    <w:p w14:paraId="0EA0E91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// DELETE</w:t>
      </w:r>
    </w:p>
    <w:p w14:paraId="4E1B3C7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DELETE... dateofintro");</w:t>
      </w:r>
    </w:p>
    <w:p w14:paraId="05ECBAD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sql_del2 = "DELETE FROM dateofintro WHERE id_d=?";</w:t>
      </w:r>
    </w:p>
    <w:p w14:paraId="65C98B3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 = conn.prepareStatement(sql_del2);</w:t>
      </w:r>
    </w:p>
    <w:p w14:paraId="7FEFDD5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ps.setInt(1, 1);</w:t>
      </w:r>
    </w:p>
    <w:p w14:paraId="300BD45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rowsDeleted2 = ps.executeUpdate();</w:t>
      </w:r>
    </w:p>
    <w:p w14:paraId="50DEA14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 (rowsDeleted2 &gt; 0) {</w:t>
      </w:r>
    </w:p>
    <w:p w14:paraId="07DD915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System.out.println("Данные даты успешно удалены!");</w:t>
      </w:r>
    </w:p>
    <w:p w14:paraId="5A1E403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5592C7B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System.out.println("-----------------------------------");</w:t>
      </w:r>
    </w:p>
    <w:p w14:paraId="7B0383E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50E7198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System.out.println("Запрос DELETE... worktime");</w:t>
      </w:r>
    </w:p>
    <w:p w14:paraId="4CCAC19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sql_del = "DELETE FROM worktime WHERE id_w=?";</w:t>
      </w:r>
    </w:p>
    <w:p w14:paraId="197148C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 = conn.prepareStatement(sql_del);</w:t>
      </w:r>
    </w:p>
    <w:p w14:paraId="2A02818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ps.setInt(1, 1);</w:t>
      </w:r>
    </w:p>
    <w:p w14:paraId="3D2F82C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rowsDeleted = ps.executeUpdate();</w:t>
      </w:r>
    </w:p>
    <w:p w14:paraId="62B85C9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 (rowsDeleted &gt; 0) {</w:t>
      </w:r>
    </w:p>
    <w:p w14:paraId="55C3E57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System.out.println("Данные времени успешно удалены!");</w:t>
      </w:r>
    </w:p>
    <w:p w14:paraId="5746E84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564B15F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System.out.println("--------------------------------------------------------");</w:t>
      </w:r>
    </w:p>
    <w:p w14:paraId="199744F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System.out.println();</w:t>
      </w:r>
    </w:p>
    <w:p w14:paraId="5B3E224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79B505F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 catch (SQLException ex) {</w:t>
      </w:r>
    </w:p>
    <w:p w14:paraId="30B35D6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Logger.getLogger(NewClass.class.getName()).log(Level.SEVERE, null, ex);</w:t>
      </w:r>
    </w:p>
    <w:p w14:paraId="6C121AF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</w:t>
      </w:r>
    </w:p>
    <w:p w14:paraId="0DA26A6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}</w:t>
      </w:r>
    </w:p>
    <w:p w14:paraId="2AD99DA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</w:t>
      </w:r>
    </w:p>
    <w:p w14:paraId="7982098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static void selins(Connection conn, Statement s, PreparedStatement ps, ResultSet res){</w:t>
      </w:r>
    </w:p>
    <w:p w14:paraId="0CB35AA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try</w:t>
      </w:r>
    </w:p>
    <w:p w14:paraId="57AA7D5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{</w:t>
      </w:r>
    </w:p>
    <w:p w14:paraId="4297019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 = "select count(*) from route";</w:t>
      </w:r>
    </w:p>
    <w:p w14:paraId="3624E44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4056839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s.executeQuery(sql);</w:t>
      </w:r>
    </w:p>
    <w:p w14:paraId="5203CF4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count = 0;</w:t>
      </w:r>
    </w:p>
    <w:p w14:paraId="7733242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while(res.next()){</w:t>
      </w:r>
    </w:p>
    <w:p w14:paraId="7FFE5B0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count = res.getInt(1);</w:t>
      </w:r>
    </w:p>
    <w:p w14:paraId="5BF6452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11C7B28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System.out.println("count = " + count);</w:t>
      </w:r>
    </w:p>
    <w:p w14:paraId="351891D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0AA0238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 = "select id_r from route";</w:t>
      </w:r>
    </w:p>
    <w:p w14:paraId="3C7EAE0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62E73C2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s.executeQuery(sql_sel);</w:t>
      </w:r>
    </w:p>
    <w:p w14:paraId="5BFB767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route = 0;</w:t>
      </w:r>
    </w:p>
    <w:p w14:paraId="58FB917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int[] r = new int[count];</w:t>
      </w:r>
    </w:p>
    <w:p w14:paraId="46082F7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i = 0;</w:t>
      </w:r>
    </w:p>
    <w:p w14:paraId="43129D2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3C24041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route = res.getInt(1);</w:t>
      </w:r>
    </w:p>
    <w:p w14:paraId="4CBCAF4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r[i] = route;</w:t>
      </w:r>
    </w:p>
    <w:p w14:paraId="7D9E26D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i++;</w:t>
      </w:r>
    </w:p>
    <w:p w14:paraId="3744E85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69920A2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229D3F8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lastRenderedPageBreak/>
        <w:t xml:space="preserve">            String sql_sel2 = "select id_d from dateofintro";</w:t>
      </w:r>
    </w:p>
    <w:p w14:paraId="059A2BE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06940AC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s.executeQuery(sql_sel2);</w:t>
      </w:r>
    </w:p>
    <w:p w14:paraId="786F1CE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data = 0;</w:t>
      </w:r>
    </w:p>
    <w:p w14:paraId="59B5DB1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int[] d = new int[count];</w:t>
      </w:r>
    </w:p>
    <w:p w14:paraId="30A2A1F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j = 0;</w:t>
      </w:r>
    </w:p>
    <w:p w14:paraId="6A2BC1A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2BB08CA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data = res.getInt(1);</w:t>
      </w:r>
    </w:p>
    <w:p w14:paraId="2F1138A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d[j] = data;</w:t>
      </w:r>
    </w:p>
    <w:p w14:paraId="42B7A29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j++;</w:t>
      </w:r>
    </w:p>
    <w:p w14:paraId="19E5EDC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24DF9A2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3128854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sql_sel3 = "select id_w from worktime";</w:t>
      </w:r>
    </w:p>
    <w:p w14:paraId="7A8D015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0E78D0E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s.executeQuery(sql_sel3);</w:t>
      </w:r>
    </w:p>
    <w:p w14:paraId="4BF207C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work = 0;</w:t>
      </w:r>
    </w:p>
    <w:p w14:paraId="1F2228E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int[] w = new int[count];</w:t>
      </w:r>
    </w:p>
    <w:p w14:paraId="7C88E3A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l = 0;</w:t>
      </w:r>
    </w:p>
    <w:p w14:paraId="2A93BDB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00E2DD9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work = res.getInt(1);</w:t>
      </w:r>
    </w:p>
    <w:p w14:paraId="1A5BD33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w[l] = work;</w:t>
      </w:r>
    </w:p>
    <w:p w14:paraId="4FC25A9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l++;</w:t>
      </w:r>
    </w:p>
    <w:p w14:paraId="6E19487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5AFF342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0B80E4D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sql_sel4 = "select id_t from tranname";</w:t>
      </w:r>
    </w:p>
    <w:p w14:paraId="6AD7945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6B62F36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s.executeQuery(sql_sel4);</w:t>
      </w:r>
    </w:p>
    <w:p w14:paraId="4E214F0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tran = 0;</w:t>
      </w:r>
    </w:p>
    <w:p w14:paraId="6EE17C7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int[] t = new int[count];</w:t>
      </w:r>
    </w:p>
    <w:p w14:paraId="5B70883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e = 0;</w:t>
      </w:r>
    </w:p>
    <w:p w14:paraId="0725AB0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4B1EDC3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tran = res.getInt(1);</w:t>
      </w:r>
    </w:p>
    <w:p w14:paraId="79F4394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t[e] = tran;</w:t>
      </w:r>
    </w:p>
    <w:p w14:paraId="29460AD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e++;</w:t>
      </w:r>
    </w:p>
    <w:p w14:paraId="7F1AE73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4624442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78566D3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k = 0;</w:t>
      </w:r>
    </w:p>
    <w:p w14:paraId="26A9D9C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5D13D99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for(int p = 0; p &lt; count; p++){</w:t>
      </w:r>
    </w:p>
    <w:p w14:paraId="5D8F683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 = conn.prepareStatement("insert into indexes(tran_id, data_id, route_id, work_id) values(?,?,?,?)");</w:t>
      </w:r>
    </w:p>
    <w:p w14:paraId="619D270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ps.setInt(1, t[p]);</w:t>
      </w:r>
    </w:p>
    <w:p w14:paraId="64EFCBE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ps.setInt(2, d[p]);</w:t>
      </w:r>
    </w:p>
    <w:p w14:paraId="5E6D4C6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ps.setInt(3, r[p]);</w:t>
      </w:r>
    </w:p>
    <w:p w14:paraId="221816A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ps.setInt(4, w[p]);</w:t>
      </w:r>
    </w:p>
    <w:p w14:paraId="112AEB3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k = ps.executeUpdate(); </w:t>
      </w:r>
    </w:p>
    <w:p w14:paraId="368DE32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7C4F86D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if(k &gt; 0){</w:t>
      </w:r>
    </w:p>
    <w:p w14:paraId="11F59B4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out</w:t>
      </w:r>
      <w:r w:rsidRPr="00AE7E1A">
        <w:rPr>
          <w:rFonts w:ascii="Consolas" w:hAnsi="Consolas"/>
          <w:sz w:val="20"/>
        </w:rPr>
        <w:t>.</w:t>
      </w:r>
      <w:r w:rsidRPr="00AE7E1A">
        <w:rPr>
          <w:rFonts w:ascii="Consolas" w:hAnsi="Consolas"/>
          <w:sz w:val="20"/>
          <w:lang w:val="en-US"/>
        </w:rPr>
        <w:t>println</w:t>
      </w:r>
      <w:r w:rsidRPr="00AE7E1A">
        <w:rPr>
          <w:rFonts w:ascii="Consolas" w:hAnsi="Consolas"/>
          <w:sz w:val="20"/>
        </w:rPr>
        <w:t>("Данные индексов успешно добавлены!");</w:t>
      </w:r>
    </w:p>
    <w:p w14:paraId="16521E3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</w:rPr>
        <w:t xml:space="preserve">            </w:t>
      </w:r>
      <w:r w:rsidRPr="00AE7E1A">
        <w:rPr>
          <w:rFonts w:ascii="Consolas" w:hAnsi="Consolas"/>
          <w:sz w:val="20"/>
          <w:lang w:val="en-US"/>
        </w:rPr>
        <w:t>}</w:t>
      </w:r>
    </w:p>
    <w:p w14:paraId="675D619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System.out.println();</w:t>
      </w:r>
    </w:p>
    <w:p w14:paraId="0475E09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 catch (SQLException ex) {</w:t>
      </w:r>
    </w:p>
    <w:p w14:paraId="393672B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Logger.getLogger(NewClass.class.getName()).log(Level.SEVERE, null, ex);</w:t>
      </w:r>
    </w:p>
    <w:p w14:paraId="78DC09E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</w:t>
      </w:r>
    </w:p>
    <w:p w14:paraId="2C75F0C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}</w:t>
      </w:r>
    </w:p>
    <w:p w14:paraId="43A33CA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</w:t>
      </w:r>
    </w:p>
    <w:p w14:paraId="685A2F7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static void transportCity(Connection conn, Statement s, PreparedStatement ps, ResultSet res){</w:t>
      </w:r>
    </w:p>
    <w:p w14:paraId="66DB40B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try </w:t>
      </w:r>
    </w:p>
    <w:p w14:paraId="044F9D6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{</w:t>
      </w:r>
    </w:p>
    <w:p w14:paraId="7D5747B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 = "select count(*) from route";</w:t>
      </w:r>
    </w:p>
    <w:p w14:paraId="186757F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4FA6EEA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s.executeQuery(sql);</w:t>
      </w:r>
    </w:p>
    <w:p w14:paraId="521E7EE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count = 0;</w:t>
      </w:r>
    </w:p>
    <w:p w14:paraId="76F6E53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while(res.next()){</w:t>
      </w:r>
    </w:p>
    <w:p w14:paraId="78C3660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count = res.getInt(1);</w:t>
      </w:r>
    </w:p>
    <w:p w14:paraId="7B2D596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15CCB0C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lastRenderedPageBreak/>
        <w:t xml:space="preserve">            System.out.println("count = " + count);</w:t>
      </w:r>
    </w:p>
    <w:p w14:paraId="68A741D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7396F7F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01B333B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sql_sel2 = "select data, count from dateofintro";</w:t>
      </w:r>
    </w:p>
    <w:p w14:paraId="52D3D8D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2433408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s.executeQuery(sql_sel2);</w:t>
      </w:r>
    </w:p>
    <w:p w14:paraId="5D40166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coun = 0;</w:t>
      </w:r>
    </w:p>
    <w:p w14:paraId="7EA905B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data;</w:t>
      </w:r>
    </w:p>
    <w:p w14:paraId="354D77E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int[] c = new int[count];</w:t>
      </w:r>
    </w:p>
    <w:p w14:paraId="77FDAFC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String[] dat = new String[count];</w:t>
      </w:r>
    </w:p>
    <w:p w14:paraId="5A4C935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j = 0;</w:t>
      </w:r>
    </w:p>
    <w:p w14:paraId="46BC95B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4BC8810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data = res.getString("data");</w:t>
      </w:r>
    </w:p>
    <w:p w14:paraId="660A7A1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dat[j] = data;</w:t>
      </w:r>
    </w:p>
    <w:p w14:paraId="3AFB16C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coun = res.getInt("count");</w:t>
      </w:r>
    </w:p>
    <w:p w14:paraId="4DA4C5C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c[j] = coun;</w:t>
      </w:r>
    </w:p>
    <w:p w14:paraId="4543363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j++;</w:t>
      </w:r>
    </w:p>
    <w:p w14:paraId="3E8378D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54BF343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4643A5C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System.out.println("data: " + Arrays.toString(dat));</w:t>
      </w:r>
    </w:p>
    <w:p w14:paraId="2C3AD3A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System.out.println("count: " + Arrays.toString(c));</w:t>
      </w:r>
    </w:p>
    <w:p w14:paraId="67D66EC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2864C29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3C896C0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sql_sel3 = "select startm, endm from route";</w:t>
      </w:r>
    </w:p>
    <w:p w14:paraId="7F020E3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0CE89E1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s.executeQuery(sql_sel3);</w:t>
      </w:r>
    </w:p>
    <w:p w14:paraId="5304A14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startmar;</w:t>
      </w:r>
    </w:p>
    <w:p w14:paraId="73AD10D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endmar;</w:t>
      </w:r>
    </w:p>
    <w:p w14:paraId="516BEA5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String[] sm = new String[count];</w:t>
      </w:r>
    </w:p>
    <w:p w14:paraId="3409C42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String[] em = new String[count];</w:t>
      </w:r>
    </w:p>
    <w:p w14:paraId="75B7D18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l = 0;</w:t>
      </w:r>
    </w:p>
    <w:p w14:paraId="27ED35E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523AACDF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startmar = res.getString("startm");</w:t>
      </w:r>
    </w:p>
    <w:p w14:paraId="3006D6C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sm[l] = startmar;</w:t>
      </w:r>
    </w:p>
    <w:p w14:paraId="116B76F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endmar = res.getString("endm");</w:t>
      </w:r>
    </w:p>
    <w:p w14:paraId="62C01C0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em[l] = endmar;</w:t>
      </w:r>
    </w:p>
    <w:p w14:paraId="7EFF1B4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l++;</w:t>
      </w:r>
    </w:p>
    <w:p w14:paraId="1BC5F5C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14732A6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212EEAC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System.out.println("startmar: " + Arrays.toString(sm));</w:t>
      </w:r>
    </w:p>
    <w:p w14:paraId="1FF22FC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System.out.println("endmar: " + Arrays.toString(em));</w:t>
      </w:r>
    </w:p>
    <w:p w14:paraId="291F004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255AF66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2DAC310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sql_sel4 = "select startw, endw from worktime";</w:t>
      </w:r>
    </w:p>
    <w:p w14:paraId="41E292D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2C2746A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s.executeQuery(sql_sel4);</w:t>
      </w:r>
    </w:p>
    <w:p w14:paraId="79CD34C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starttime;</w:t>
      </w:r>
    </w:p>
    <w:p w14:paraId="506E892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endtime;</w:t>
      </w:r>
    </w:p>
    <w:p w14:paraId="3B90E63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String[] st = new String[count];</w:t>
      </w:r>
    </w:p>
    <w:p w14:paraId="40DC197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String[] et = new String[count];</w:t>
      </w:r>
    </w:p>
    <w:p w14:paraId="56CA4D3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q = 0;</w:t>
      </w:r>
    </w:p>
    <w:p w14:paraId="2A000B8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5EC7BCE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starttime = res.getString("startw");</w:t>
      </w:r>
    </w:p>
    <w:p w14:paraId="2FA7730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st[q] = starttime;</w:t>
      </w:r>
    </w:p>
    <w:p w14:paraId="45F42CA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endtime = res.getString("endw");</w:t>
      </w:r>
    </w:p>
    <w:p w14:paraId="4361F87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et[q] = endtime;</w:t>
      </w:r>
    </w:p>
    <w:p w14:paraId="208568A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q++;</w:t>
      </w:r>
    </w:p>
    <w:p w14:paraId="390CF22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40B2F5C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2C8B6F7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System.out.println("startw: " + Arrays.toString(st));</w:t>
      </w:r>
    </w:p>
    <w:p w14:paraId="7C400D7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System.out.println("endw: " + Arrays.toString(et));</w:t>
      </w:r>
    </w:p>
    <w:p w14:paraId="40512A8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04DA568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sql_sel5 = "select name, number from tranname";</w:t>
      </w:r>
    </w:p>
    <w:p w14:paraId="4736B483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 = conn.createStatement();</w:t>
      </w:r>
    </w:p>
    <w:p w14:paraId="18B7F14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res = s.executeQuery(sql_sel5);</w:t>
      </w:r>
    </w:p>
    <w:p w14:paraId="63AF71D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String name;</w:t>
      </w:r>
    </w:p>
    <w:p w14:paraId="5CAFA23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number;</w:t>
      </w:r>
    </w:p>
    <w:p w14:paraId="58EF190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lastRenderedPageBreak/>
        <w:t xml:space="preserve">            String[] n = new String[count];</w:t>
      </w:r>
    </w:p>
    <w:p w14:paraId="679F335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int[] num = new int[count];</w:t>
      </w:r>
    </w:p>
    <w:p w14:paraId="6180C99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w = 0;</w:t>
      </w:r>
    </w:p>
    <w:p w14:paraId="24C1DEC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while (res.next()){</w:t>
      </w:r>
    </w:p>
    <w:p w14:paraId="3C8B372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name = res.getString("name");</w:t>
      </w:r>
    </w:p>
    <w:p w14:paraId="43CEBC7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n[w] = name;</w:t>
      </w:r>
    </w:p>
    <w:p w14:paraId="6D21D68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number = res.getInt("number");</w:t>
      </w:r>
    </w:p>
    <w:p w14:paraId="4630186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num[w] = number;</w:t>
      </w:r>
    </w:p>
    <w:p w14:paraId="3E2581D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w++;</w:t>
      </w:r>
    </w:p>
    <w:p w14:paraId="3FF2B4B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5D0C1012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32D16DD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System.out.println("name: " + Arrays.toString(n));</w:t>
      </w:r>
    </w:p>
    <w:p w14:paraId="276F88C7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System.out.println("number: " + Arrays.toString(num));</w:t>
      </w:r>
    </w:p>
    <w:p w14:paraId="7CDF128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14D7D0BE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int k = 0;</w:t>
      </w:r>
    </w:p>
    <w:p w14:paraId="366FC5F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79097BE0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for(int p = 0; p &lt; count; p++){</w:t>
      </w:r>
    </w:p>
    <w:p w14:paraId="7BE22B9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 = conn.prepareStatement("insert into transp(name, number, data, count, startw, endw, startmar, endmar) values(?,?,?,?,?,?,?,?)");</w:t>
      </w:r>
    </w:p>
    <w:p w14:paraId="2EAF63B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ps.setString(1, n[p]);</w:t>
      </w:r>
    </w:p>
    <w:p w14:paraId="199193A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ps.setInt(2, num[p]);</w:t>
      </w:r>
    </w:p>
    <w:p w14:paraId="00D9AF7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ps.setString(3, dat[p]);</w:t>
      </w:r>
    </w:p>
    <w:p w14:paraId="3A2DBE4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ps.setInt(4, c[p]);</w:t>
      </w:r>
    </w:p>
    <w:p w14:paraId="07EA67C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ps.setString(5, st[p]);</w:t>
      </w:r>
    </w:p>
    <w:p w14:paraId="469C9131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ps.setString(6, et[p]);</w:t>
      </w:r>
    </w:p>
    <w:p w14:paraId="7F7AD25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ps.setString(7, sm[p]);</w:t>
      </w:r>
    </w:p>
    <w:p w14:paraId="25E4A076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ps.setString(8, em[p]);</w:t>
      </w:r>
    </w:p>
    <w:p w14:paraId="4EEC99B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k = ps.executeUpdate();</w:t>
      </w:r>
    </w:p>
    <w:p w14:paraId="65D2134A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473AE9DB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</w:t>
      </w:r>
    </w:p>
    <w:p w14:paraId="3A2A4695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if(k &gt; 0){</w:t>
      </w:r>
    </w:p>
    <w:p w14:paraId="02E29BAC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    System.out.println("Данные успешно добавлены");</w:t>
      </w:r>
    </w:p>
    <w:p w14:paraId="4A7ACB4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}</w:t>
      </w:r>
    </w:p>
    <w:p w14:paraId="63D57308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System.out.println();</w:t>
      </w:r>
    </w:p>
    <w:p w14:paraId="0EAADDA4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 catch (SQLException ex) {</w:t>
      </w:r>
    </w:p>
    <w:p w14:paraId="4C0586FD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    Logger.getLogger(NewClass.class.getName()).log(Level.SEVERE, null, ex);</w:t>
      </w:r>
    </w:p>
    <w:p w14:paraId="0B186A6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    } </w:t>
      </w:r>
    </w:p>
    <w:p w14:paraId="42B6F119" w14:textId="77777777" w:rsidR="00AE7E1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 xml:space="preserve">    }</w:t>
      </w:r>
    </w:p>
    <w:p w14:paraId="2F83D6C2" w14:textId="7F4C1356" w:rsidR="009369DA" w:rsidRPr="00AE7E1A" w:rsidRDefault="00AE7E1A" w:rsidP="00AE7E1A">
      <w:pPr>
        <w:widowControl/>
        <w:autoSpaceDE/>
        <w:autoSpaceDN/>
        <w:adjustRightInd/>
        <w:rPr>
          <w:rFonts w:ascii="Consolas" w:hAnsi="Consolas"/>
          <w:sz w:val="20"/>
          <w:lang w:val="en-US"/>
        </w:rPr>
      </w:pPr>
      <w:r w:rsidRPr="00AE7E1A">
        <w:rPr>
          <w:rFonts w:ascii="Consolas" w:hAnsi="Consolas"/>
          <w:sz w:val="20"/>
          <w:lang w:val="en-US"/>
        </w:rPr>
        <w:t>}</w:t>
      </w:r>
    </w:p>
    <w:p w14:paraId="7803D7BB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0A9BE1E1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29CA1B55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673F9914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78F7D06E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739E6113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5C988BCB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71F86C8F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0B6C4370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37B1638B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019C1C08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02F928FA" w14:textId="2B449886" w:rsidR="0018032C" w:rsidRDefault="0018032C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 программы:</w:t>
      </w:r>
    </w:p>
    <w:p w14:paraId="6162D9C1" w14:textId="31D1679A" w:rsidR="009369DA" w:rsidRDefault="009369DA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681F77C4" wp14:editId="7BC9E3A0">
            <wp:extent cx="3733800" cy="466410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143" cy="469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5E52" w14:textId="0D8CDCC1" w:rsidR="009369DA" w:rsidRPr="009369DA" w:rsidRDefault="009369DA" w:rsidP="008E5F99">
      <w:pPr>
        <w:widowControl/>
        <w:autoSpaceDE/>
        <w:autoSpaceDN/>
        <w:adjustRightInd/>
        <w:spacing w:before="240" w:after="240"/>
        <w:rPr>
          <w:noProof/>
          <w:sz w:val="28"/>
          <w:lang w:val="en-US"/>
        </w:rPr>
      </w:pPr>
      <w:r w:rsidRPr="009369DA">
        <w:rPr>
          <w:noProof/>
          <w:sz w:val="28"/>
          <w:lang w:val="en-US"/>
        </w:rPr>
        <w:t>Dataofintro</w:t>
      </w:r>
    </w:p>
    <w:p w14:paraId="0433D6E7" w14:textId="0E5739D4" w:rsidR="009369DA" w:rsidRDefault="009369DA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142C0350" wp14:editId="2E072C3F">
            <wp:extent cx="2644140" cy="50062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627" cy="5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429F" w14:textId="444E9111" w:rsidR="009369DA" w:rsidRDefault="009369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</w:t>
      </w:r>
    </w:p>
    <w:p w14:paraId="3DE69940" w14:textId="6FFDA390" w:rsidR="009369DA" w:rsidRDefault="009369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3643D0" wp14:editId="0A5DF07F">
            <wp:extent cx="2430780" cy="44081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884" cy="4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C824" w14:textId="3F54C629" w:rsidR="009369DA" w:rsidRDefault="009369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Tranname</w:t>
      </w:r>
    </w:p>
    <w:p w14:paraId="3242F2BB" w14:textId="40D40709" w:rsidR="009369DA" w:rsidRDefault="009369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1F7282" wp14:editId="32E5367B">
            <wp:extent cx="2324100" cy="4261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155" cy="43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CD06" w14:textId="09676B78" w:rsidR="009369DA" w:rsidRDefault="009369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Worktime</w:t>
      </w:r>
    </w:p>
    <w:p w14:paraId="7950333D" w14:textId="5F929111" w:rsidR="009369DA" w:rsidRDefault="009369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3226E1" wp14:editId="3835028B">
            <wp:extent cx="2270760" cy="4841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541" cy="4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3123" w14:textId="09E0FAFD" w:rsidR="00AE7E1A" w:rsidRDefault="009369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E3C1C9" wp14:editId="6671BC44">
            <wp:extent cx="3916680" cy="3483680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262" cy="35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E1A">
        <w:rPr>
          <w:sz w:val="28"/>
          <w:szCs w:val="28"/>
          <w:lang w:val="en-US"/>
        </w:rPr>
        <w:t xml:space="preserve"> </w:t>
      </w:r>
    </w:p>
    <w:p w14:paraId="17097D40" w14:textId="6216C2B6" w:rsidR="00AE7E1A" w:rsidRDefault="00AE7E1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1E389E61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2C223250" w14:textId="47D54238" w:rsidR="00B806DA" w:rsidRPr="00AE7E1A" w:rsidRDefault="00AE7E1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369DA">
        <w:rPr>
          <w:noProof/>
        </w:rPr>
        <w:drawing>
          <wp:inline distT="0" distB="0" distL="0" distR="0" wp14:anchorId="154CFA84" wp14:editId="7D963172">
            <wp:extent cx="4114800" cy="256569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704" cy="25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C26A" w14:textId="2C500269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Tranname</w:t>
      </w:r>
    </w:p>
    <w:p w14:paraId="147940DA" w14:textId="3DA040DA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426A6E" wp14:editId="4FC5A401">
            <wp:extent cx="2955127" cy="518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205" cy="5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B885" w14:textId="40F6C195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</w:t>
      </w:r>
    </w:p>
    <w:p w14:paraId="556D56A8" w14:textId="54D2233E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06A57" wp14:editId="35533983">
            <wp:extent cx="3150216" cy="5010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894" cy="5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D466" w14:textId="05F3D715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768EED0F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6E951EE1" w14:textId="3D467DDD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C05369" wp14:editId="1E9806AE">
            <wp:extent cx="4015740" cy="1936524"/>
            <wp:effectExtent l="0" t="0" r="381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5077" cy="19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5476" w14:textId="467280E1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Indexes</w:t>
      </w:r>
    </w:p>
    <w:p w14:paraId="75D23470" w14:textId="3B81313F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EC8EB6" wp14:editId="394EA608">
            <wp:extent cx="3665220" cy="5421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5437" cy="5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53BF" w14:textId="2FB8024C" w:rsidR="00AE7E1A" w:rsidRDefault="00AE7E1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413CF07B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3FC5EAC1" w14:textId="20D7AC06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AA1ADA" wp14:editId="766F829D">
            <wp:extent cx="4152900" cy="3855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681" cy="38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2BEA" w14:textId="77777777" w:rsidR="00B806DA" w:rsidRDefault="00B806DA" w:rsidP="00B806D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TransportCity</w:t>
      </w:r>
    </w:p>
    <w:p w14:paraId="74F8F3D5" w14:textId="71F68A4C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2934B6" wp14:editId="1669541B">
            <wp:extent cx="6480175" cy="4699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395B" w14:textId="4DE5D60F" w:rsidR="00AE7E1A" w:rsidRDefault="00AE7E1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0551D844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70986BBA" w14:textId="5958A778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616FCE" wp14:editId="230DEE17">
            <wp:extent cx="4937760" cy="16963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805" cy="17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9E54" w14:textId="2F27CE84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Dateofintro</w:t>
      </w:r>
    </w:p>
    <w:p w14:paraId="252A7AF1" w14:textId="7C54C705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03F527" wp14:editId="12BEED84">
            <wp:extent cx="1417320" cy="441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9592" cy="4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07DF" w14:textId="1A3A51B9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Worktime</w:t>
      </w:r>
    </w:p>
    <w:p w14:paraId="7876E890" w14:textId="2862229C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096AB9" wp14:editId="3337E356">
            <wp:extent cx="1409700" cy="3690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6841" cy="3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8154" w14:textId="77777777" w:rsidR="00AE7E1A" w:rsidRDefault="00AE7E1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2A1AF844" w14:textId="25A4CC75" w:rsidR="00B806DA" w:rsidRDefault="00B806DA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44671E" wp14:editId="6134AFBB">
            <wp:extent cx="195262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5C50" w14:textId="77777777" w:rsidR="00AE7E1A" w:rsidRPr="005D3C41" w:rsidRDefault="00AE7E1A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C0B4800" w14:textId="308852F4" w:rsidR="00B47D5B" w:rsidRPr="008E5F99" w:rsidRDefault="00B47D5B" w:rsidP="009369D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18032C">
        <w:rPr>
          <w:b/>
          <w:bCs/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9369DA" w:rsidRPr="009369DA">
        <w:rPr>
          <w:sz w:val="28"/>
          <w:szCs w:val="28"/>
        </w:rPr>
        <w:t>приобре</w:t>
      </w:r>
      <w:r w:rsidR="009369DA">
        <w:rPr>
          <w:sz w:val="28"/>
          <w:szCs w:val="28"/>
        </w:rPr>
        <w:t>л</w:t>
      </w:r>
      <w:r w:rsidR="009369DA" w:rsidRPr="009369DA">
        <w:rPr>
          <w:sz w:val="28"/>
          <w:szCs w:val="28"/>
        </w:rPr>
        <w:t xml:space="preserve"> практические навыки разработки баз данных и начальной интеграции БД с кодом</w:t>
      </w:r>
      <w:r w:rsidR="009369DA">
        <w:rPr>
          <w:sz w:val="28"/>
          <w:szCs w:val="28"/>
        </w:rPr>
        <w:t xml:space="preserve"> </w:t>
      </w:r>
      <w:r w:rsidR="009369DA" w:rsidRPr="009369DA">
        <w:rPr>
          <w:sz w:val="28"/>
          <w:szCs w:val="28"/>
        </w:rPr>
        <w:t>Java с помощью JDBC</w:t>
      </w:r>
      <w:r w:rsidR="0018032C" w:rsidRPr="008E5F99">
        <w:rPr>
          <w:sz w:val="28"/>
          <w:szCs w:val="28"/>
        </w:rPr>
        <w:t>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7398449">
    <w:abstractNumId w:val="0"/>
  </w:num>
  <w:num w:numId="2" w16cid:durableId="1611206686">
    <w:abstractNumId w:val="1"/>
  </w:num>
  <w:num w:numId="3" w16cid:durableId="2075658004">
    <w:abstractNumId w:val="2"/>
  </w:num>
  <w:num w:numId="4" w16cid:durableId="90807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22A85"/>
    <w:rsid w:val="00124530"/>
    <w:rsid w:val="00141815"/>
    <w:rsid w:val="0017044B"/>
    <w:rsid w:val="0018032C"/>
    <w:rsid w:val="00180E2C"/>
    <w:rsid w:val="001C6A6F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5D3C41"/>
    <w:rsid w:val="0060014F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369DA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84585"/>
    <w:rsid w:val="00A97A85"/>
    <w:rsid w:val="00AE3C31"/>
    <w:rsid w:val="00AE7E1A"/>
    <w:rsid w:val="00B43BCF"/>
    <w:rsid w:val="00B47D5B"/>
    <w:rsid w:val="00B50737"/>
    <w:rsid w:val="00B613F5"/>
    <w:rsid w:val="00B63525"/>
    <w:rsid w:val="00B806DA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74B60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3CCC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F9F7-1E8E-4819-87A8-5C477480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2816</Words>
  <Characters>16053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Microsoft Office User</cp:lastModifiedBy>
  <cp:revision>20</cp:revision>
  <dcterms:created xsi:type="dcterms:W3CDTF">2019-09-14T14:07:00Z</dcterms:created>
  <dcterms:modified xsi:type="dcterms:W3CDTF">2023-03-15T12:39:00Z</dcterms:modified>
</cp:coreProperties>
</file>