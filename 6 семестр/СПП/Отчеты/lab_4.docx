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04E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427CBE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5C64644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52828761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749064A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271973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AC3A05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DEB887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FDE3888" w14:textId="77777777" w:rsidR="00BC3D7E" w:rsidRPr="008E5F99" w:rsidRDefault="00BC3D7E" w:rsidP="00BC3D7E">
      <w:pPr>
        <w:rPr>
          <w:sz w:val="28"/>
          <w:szCs w:val="28"/>
        </w:rPr>
      </w:pPr>
    </w:p>
    <w:p w14:paraId="1B2B9F63" w14:textId="77777777" w:rsidR="00B47D5B" w:rsidRPr="008E5F99" w:rsidRDefault="00B47D5B" w:rsidP="00BC3D7E">
      <w:pPr>
        <w:rPr>
          <w:sz w:val="28"/>
          <w:szCs w:val="28"/>
        </w:rPr>
      </w:pPr>
    </w:p>
    <w:p w14:paraId="738E549B" w14:textId="77777777" w:rsidR="00B47D5B" w:rsidRPr="008E5F99" w:rsidRDefault="00B47D5B" w:rsidP="008A3C91">
      <w:pPr>
        <w:rPr>
          <w:sz w:val="28"/>
          <w:szCs w:val="28"/>
        </w:rPr>
      </w:pPr>
    </w:p>
    <w:p w14:paraId="3650AEA1" w14:textId="77777777" w:rsidR="00BC3D7E" w:rsidRPr="008E5F99" w:rsidRDefault="00BC3D7E" w:rsidP="003645D2">
      <w:pPr>
        <w:rPr>
          <w:sz w:val="28"/>
          <w:szCs w:val="28"/>
        </w:rPr>
      </w:pPr>
    </w:p>
    <w:p w14:paraId="504814C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85107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7A44B1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4E082B2" w14:textId="169D15D2" w:rsidR="00BC3D7E" w:rsidRPr="00D62D6F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D62D6F" w:rsidRPr="00D62D6F">
        <w:rPr>
          <w:sz w:val="28"/>
          <w:szCs w:val="28"/>
        </w:rPr>
        <w:t>4</w:t>
      </w:r>
    </w:p>
    <w:p w14:paraId="4402D75B" w14:textId="6C3ABAB6"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D62D6F" w:rsidRPr="00A455FC">
        <w:rPr>
          <w:sz w:val="28"/>
          <w:szCs w:val="28"/>
        </w:rPr>
        <w:t>6</w:t>
      </w:r>
      <w:r w:rsidRPr="008E5F99">
        <w:rPr>
          <w:sz w:val="28"/>
          <w:szCs w:val="28"/>
        </w:rPr>
        <w:t xml:space="preserve"> семестр</w:t>
      </w:r>
    </w:p>
    <w:p w14:paraId="74DE53F6" w14:textId="4D9F6387" w:rsidR="00BC3D7E" w:rsidRPr="008E5F99" w:rsidRDefault="009B730A" w:rsidP="0018032C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r w:rsidR="0018032C">
        <w:rPr>
          <w:sz w:val="28"/>
          <w:szCs w:val="28"/>
        </w:rPr>
        <w:t>СПП</w:t>
      </w:r>
      <w:r w:rsidR="00BC3D7E" w:rsidRPr="008E5F99">
        <w:rPr>
          <w:sz w:val="28"/>
          <w:szCs w:val="28"/>
        </w:rPr>
        <w:t>»</w:t>
      </w:r>
    </w:p>
    <w:p w14:paraId="1047F690" w14:textId="77777777" w:rsidR="00BC3D7E" w:rsidRPr="008E5F99" w:rsidRDefault="00BC3D7E" w:rsidP="008E5F99">
      <w:pPr>
        <w:rPr>
          <w:sz w:val="28"/>
          <w:szCs w:val="28"/>
        </w:rPr>
      </w:pPr>
    </w:p>
    <w:p w14:paraId="33CA9EE5" w14:textId="77777777" w:rsidR="00FF69C9" w:rsidRPr="008E5F99" w:rsidRDefault="00FF69C9" w:rsidP="008A3C91">
      <w:pPr>
        <w:rPr>
          <w:sz w:val="28"/>
          <w:szCs w:val="28"/>
        </w:rPr>
      </w:pPr>
    </w:p>
    <w:p w14:paraId="7F3E93F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EBECC89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18B975F8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DEF688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48A278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31A9AF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B7CF6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9D25F9" w14:textId="1471D960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53C67CB9" w14:textId="20F7F89F" w:rsidR="00BC3D7E" w:rsidRPr="008E5F99" w:rsidRDefault="00C108FC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 xml:space="preserve">Студент </w:t>
      </w:r>
      <w:r w:rsidR="0018032C">
        <w:rPr>
          <w:sz w:val="28"/>
          <w:szCs w:val="28"/>
        </w:rPr>
        <w:t>3</w:t>
      </w:r>
      <w:r w:rsidR="00BC3D7E" w:rsidRPr="008E5F99">
        <w:rPr>
          <w:sz w:val="28"/>
          <w:szCs w:val="28"/>
        </w:rPr>
        <w:t xml:space="preserve"> курса</w:t>
      </w:r>
    </w:p>
    <w:p w14:paraId="00ABB90D" w14:textId="7A9C6B37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A455FC">
        <w:rPr>
          <w:sz w:val="28"/>
          <w:szCs w:val="28"/>
        </w:rPr>
        <w:t>6</w:t>
      </w:r>
      <w:r w:rsidR="003645D2" w:rsidRPr="008E5F99">
        <w:rPr>
          <w:sz w:val="28"/>
          <w:szCs w:val="28"/>
        </w:rPr>
        <w:t>(</w:t>
      </w:r>
      <w:r w:rsidR="00A455FC">
        <w:rPr>
          <w:sz w:val="28"/>
          <w:szCs w:val="28"/>
        </w:rPr>
        <w:t>1</w:t>
      </w:r>
      <w:r w:rsidR="003645D2" w:rsidRPr="008E5F99">
        <w:rPr>
          <w:sz w:val="28"/>
          <w:szCs w:val="28"/>
        </w:rPr>
        <w:t>)</w:t>
      </w:r>
    </w:p>
    <w:p w14:paraId="56E6D427" w14:textId="1911C854" w:rsidR="00BC3D7E" w:rsidRPr="008E5F99" w:rsidRDefault="00A455F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Мартынович Д. М.</w:t>
      </w:r>
    </w:p>
    <w:p w14:paraId="7065D15B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0D1D78A9" w14:textId="7604D1E0" w:rsidR="00BC3D7E" w:rsidRPr="008E5F99" w:rsidRDefault="0018032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Монтик</w:t>
      </w:r>
      <w:r w:rsidR="009B730A"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9B730A"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9B730A" w:rsidRPr="008E5F99">
        <w:rPr>
          <w:sz w:val="28"/>
          <w:szCs w:val="28"/>
        </w:rPr>
        <w:t>.</w:t>
      </w:r>
    </w:p>
    <w:p w14:paraId="3EAAB4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5E4FCE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CC7B50A" w14:textId="77777777" w:rsidR="00FF69C9" w:rsidRPr="008E5F99" w:rsidRDefault="00FF69C9" w:rsidP="00BC3D7E">
      <w:pPr>
        <w:rPr>
          <w:sz w:val="28"/>
          <w:szCs w:val="28"/>
        </w:rPr>
      </w:pPr>
    </w:p>
    <w:p w14:paraId="0479092B" w14:textId="77777777" w:rsidR="00767CB6" w:rsidRPr="008E5F99" w:rsidRDefault="00767CB6" w:rsidP="00BC3D7E">
      <w:pPr>
        <w:rPr>
          <w:sz w:val="28"/>
          <w:szCs w:val="28"/>
        </w:rPr>
      </w:pPr>
    </w:p>
    <w:p w14:paraId="3261638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331E22" w14:textId="77777777" w:rsidR="00BC3D7E" w:rsidRPr="008E5F99" w:rsidRDefault="00BC3D7E" w:rsidP="008E5F99">
      <w:pPr>
        <w:rPr>
          <w:sz w:val="28"/>
          <w:szCs w:val="28"/>
        </w:rPr>
      </w:pPr>
    </w:p>
    <w:p w14:paraId="0D17E92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957443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1F3A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E4C8A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965A71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BC8273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89597F0" w14:textId="52F3A152" w:rsidR="00BC3D7E" w:rsidRPr="00D62D6F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 w:rsidR="0018032C">
        <w:rPr>
          <w:sz w:val="28"/>
          <w:szCs w:val="28"/>
        </w:rPr>
        <w:t>2</w:t>
      </w:r>
      <w:r w:rsidR="00204357">
        <w:rPr>
          <w:sz w:val="28"/>
          <w:szCs w:val="28"/>
        </w:rPr>
        <w:t>3</w:t>
      </w:r>
    </w:p>
    <w:p w14:paraId="7DF2B10B" w14:textId="51D25340" w:rsidR="00BC3D7E" w:rsidRPr="00D62D6F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C108FC" w:rsidRPr="008E5F99">
        <w:rPr>
          <w:sz w:val="28"/>
          <w:szCs w:val="28"/>
        </w:rPr>
        <w:lastRenderedPageBreak/>
        <w:t>Лабораторная работа №</w:t>
      </w:r>
      <w:r w:rsidR="00D62D6F" w:rsidRPr="00D62D6F">
        <w:rPr>
          <w:sz w:val="28"/>
          <w:szCs w:val="28"/>
        </w:rPr>
        <w:t>4</w:t>
      </w:r>
    </w:p>
    <w:p w14:paraId="3B05801F" w14:textId="530F71AD" w:rsidR="00BC3D7E" w:rsidRPr="008E5F99" w:rsidRDefault="00BC3D7E" w:rsidP="00D62D6F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18032C">
        <w:rPr>
          <w:b/>
          <w:bCs/>
          <w:sz w:val="28"/>
          <w:szCs w:val="28"/>
        </w:rPr>
        <w:t>Цель работы:</w:t>
      </w:r>
      <w:r w:rsidRPr="008E5F99">
        <w:rPr>
          <w:sz w:val="28"/>
          <w:szCs w:val="28"/>
        </w:rPr>
        <w:t xml:space="preserve"> </w:t>
      </w:r>
      <w:r w:rsidR="00D62D6F" w:rsidRPr="00D62D6F">
        <w:rPr>
          <w:sz w:val="28"/>
          <w:szCs w:val="28"/>
        </w:rPr>
        <w:t>приобрести практические навыки разработки многооконных приложений на JavaFX для работы с базами данных</w:t>
      </w:r>
      <w:r w:rsidR="008E5F99" w:rsidRPr="008E5F99">
        <w:rPr>
          <w:sz w:val="28"/>
          <w:szCs w:val="28"/>
        </w:rPr>
        <w:t>.</w:t>
      </w:r>
    </w:p>
    <w:p w14:paraId="5D10ED31" w14:textId="3C6AC22C"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 w:rsidR="00A455FC">
        <w:rPr>
          <w:sz w:val="28"/>
          <w:szCs w:val="28"/>
        </w:rPr>
        <w:t>11</w:t>
      </w:r>
    </w:p>
    <w:p w14:paraId="6D685906" w14:textId="0CD09745" w:rsidR="00B47D5B" w:rsidRPr="0018032C" w:rsidRDefault="00B47D5B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18032C">
        <w:rPr>
          <w:b/>
          <w:bCs/>
          <w:sz w:val="28"/>
          <w:szCs w:val="28"/>
        </w:rPr>
        <w:t>Задание:</w:t>
      </w:r>
    </w:p>
    <w:p w14:paraId="7664C6BF" w14:textId="0AEA08C4" w:rsidR="00B63525" w:rsidRPr="00D62D6F" w:rsidRDefault="00D62D6F" w:rsidP="00B6352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4F5F1115" wp14:editId="5E568415">
            <wp:extent cx="6480175" cy="5116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4D46" w14:textId="3730F847" w:rsidR="00CB557E" w:rsidRPr="00204357" w:rsidRDefault="00CB557E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18032C">
        <w:rPr>
          <w:b/>
          <w:bCs/>
          <w:sz w:val="28"/>
          <w:szCs w:val="28"/>
        </w:rPr>
        <w:t>Код</w:t>
      </w:r>
      <w:r w:rsidRPr="00204357">
        <w:rPr>
          <w:b/>
          <w:bCs/>
          <w:sz w:val="28"/>
          <w:szCs w:val="28"/>
          <w:lang w:val="en-US"/>
        </w:rPr>
        <w:t xml:space="preserve"> </w:t>
      </w:r>
      <w:r w:rsidRPr="0018032C">
        <w:rPr>
          <w:b/>
          <w:bCs/>
          <w:sz w:val="28"/>
          <w:szCs w:val="28"/>
        </w:rPr>
        <w:t>программы</w:t>
      </w:r>
      <w:r w:rsidRPr="00204357">
        <w:rPr>
          <w:b/>
          <w:bCs/>
          <w:sz w:val="28"/>
          <w:szCs w:val="28"/>
          <w:lang w:val="en-US"/>
        </w:rPr>
        <w:t>:</w:t>
      </w:r>
    </w:p>
    <w:p w14:paraId="2D5A7373" w14:textId="2F49C20B" w:rsidR="00B63525" w:rsidRDefault="00D62D6F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Menu</w:t>
      </w:r>
      <w:r w:rsidRPr="0020435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java</w:t>
      </w:r>
    </w:p>
    <w:p w14:paraId="43D3836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>package laba4;</w:t>
      </w:r>
    </w:p>
    <w:p w14:paraId="24657D0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6479871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>public class Menu extends javax.swing.JFrame {</w:t>
      </w:r>
    </w:p>
    <w:p w14:paraId="2540ADF7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3D5E9514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public Menu() {</w:t>
      </w:r>
    </w:p>
    <w:p w14:paraId="7089EA84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initComponents();</w:t>
      </w:r>
    </w:p>
    <w:p w14:paraId="75F6CA6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}</w:t>
      </w:r>
    </w:p>
    <w:p w14:paraId="17BED1F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0E89CBC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@SuppressWarnings("unchecked")</w:t>
      </w:r>
    </w:p>
    <w:p w14:paraId="575B12A4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// &lt;editor-fold defaultstate="collapsed" desc="Generated Code"&gt;                          </w:t>
      </w:r>
    </w:p>
    <w:p w14:paraId="5BE701C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void initComponents() {</w:t>
      </w:r>
    </w:p>
    <w:p w14:paraId="483B43B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24A0E3C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jPanel1 = new javax.swing.JPanel();</w:t>
      </w:r>
    </w:p>
    <w:p w14:paraId="4B4FE4A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jLabel1 = new javax.swing.JLabel();</w:t>
      </w:r>
    </w:p>
    <w:p w14:paraId="530472F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jButton1 = new javax.swing.JButton();</w:t>
      </w:r>
    </w:p>
    <w:p w14:paraId="6CBBA82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lastRenderedPageBreak/>
        <w:t xml:space="preserve">        jButton2 = new javax.swing.JButton();</w:t>
      </w:r>
    </w:p>
    <w:p w14:paraId="762EB70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jButton3 = new javax.swing.JButton();</w:t>
      </w:r>
    </w:p>
    <w:p w14:paraId="792FB5A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jButton4 = new javax.swing.JButton();</w:t>
      </w:r>
    </w:p>
    <w:p w14:paraId="365866C4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jButton5 = new javax.swing.JButton();</w:t>
      </w:r>
    </w:p>
    <w:p w14:paraId="786B2F5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jButton6 = new javax.swing.JButton();</w:t>
      </w:r>
    </w:p>
    <w:p w14:paraId="4304EB8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jButton7 = new javax.swing.JButton();</w:t>
      </w:r>
    </w:p>
    <w:p w14:paraId="2ECCBE3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7FA9F67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setDefaultCloseOperation(javax.swing.WindowConstants.EXIT_ON_CLOSE);</w:t>
      </w:r>
    </w:p>
    <w:p w14:paraId="3661B6D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setBackground(new java.awt.Color(255, 255, 255));</w:t>
      </w:r>
    </w:p>
    <w:p w14:paraId="5DB0D83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6464461E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jPanel1.setBackground(new java.awt.Color(153, 255, 153));</w:t>
      </w:r>
    </w:p>
    <w:p w14:paraId="75E2E24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jPanel1.setBorder(javax.swing.BorderFactory.createBevelBorder(javax.swing.border.BevelBorder.RAISED));</w:t>
      </w:r>
    </w:p>
    <w:p w14:paraId="1C10E2BE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4ED7582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jLabel1.setFont(new java.awt.Font("Tahoma", 1, 40)); // NOI18N</w:t>
      </w:r>
    </w:p>
    <w:p w14:paraId="365ECFA7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jLabel1.setText("</w:t>
      </w:r>
      <w:r w:rsidRPr="00D62D6F">
        <w:rPr>
          <w:rFonts w:ascii="Consolas" w:hAnsi="Consolas"/>
          <w:sz w:val="20"/>
        </w:rPr>
        <w:t>Городской</w:t>
      </w:r>
      <w:r w:rsidRPr="00D62D6F">
        <w:rPr>
          <w:rFonts w:ascii="Consolas" w:hAnsi="Consolas"/>
          <w:sz w:val="20"/>
          <w:lang w:val="en-US"/>
        </w:rPr>
        <w:t xml:space="preserve"> </w:t>
      </w:r>
      <w:r w:rsidRPr="00D62D6F">
        <w:rPr>
          <w:rFonts w:ascii="Consolas" w:hAnsi="Consolas"/>
          <w:sz w:val="20"/>
        </w:rPr>
        <w:t>Транспорт</w:t>
      </w:r>
      <w:r w:rsidRPr="00D62D6F">
        <w:rPr>
          <w:rFonts w:ascii="Consolas" w:hAnsi="Consolas"/>
          <w:sz w:val="20"/>
          <w:lang w:val="en-US"/>
        </w:rPr>
        <w:t>");</w:t>
      </w:r>
    </w:p>
    <w:p w14:paraId="6E51059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354F8BF4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javax.swing.GroupLayout jPanel1Layout = new javax.swing.GroupLayout(jPanel1);</w:t>
      </w:r>
    </w:p>
    <w:p w14:paraId="47B8E84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jPanel1.setLayout(jPanel1Layout);</w:t>
      </w:r>
    </w:p>
    <w:p w14:paraId="1BB3E76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jPanel1Layout.setHorizontalGroup(</w:t>
      </w:r>
    </w:p>
    <w:p w14:paraId="5FC20F3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jPanel1Layout.createParallelGroup(javax.swing.GroupLayout.Alignment.LEADING)</w:t>
      </w:r>
    </w:p>
    <w:p w14:paraId="32CDDFC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.addGroup(jPanel1Layout.createSequentialGroup()</w:t>
      </w:r>
    </w:p>
    <w:p w14:paraId="1F0DF337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.addContainerGap(36, Short.MAX_VALUE)</w:t>
      </w:r>
    </w:p>
    <w:p w14:paraId="7538415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.addComponent(jLabel1, javax.swing.GroupLayout.PREFERRED_SIZE, 466, javax.swing.GroupLayout.PREFERRED_SIZE)</w:t>
      </w:r>
    </w:p>
    <w:p w14:paraId="0A30C2CA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.addGap(20, 20, 20))</w:t>
      </w:r>
    </w:p>
    <w:p w14:paraId="0BAD7ACE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);</w:t>
      </w:r>
    </w:p>
    <w:p w14:paraId="194CE5E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jPanel1Layout.setVerticalGroup(</w:t>
      </w:r>
    </w:p>
    <w:p w14:paraId="361C000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jPanel1Layout.createParallelGroup(javax.swing.GroupLayout.Alignment.LEADING)</w:t>
      </w:r>
    </w:p>
    <w:p w14:paraId="6B398F6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.addGroup(jPanel1Layout.createSequentialGroup()</w:t>
      </w:r>
    </w:p>
    <w:p w14:paraId="1A3EC56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.addGap(25, 25, 25)</w:t>
      </w:r>
    </w:p>
    <w:p w14:paraId="75288ED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.addComponent(jLabel1, javax.swing.GroupLayout.PREFERRED_SIZE, 43, javax.swing.GroupLayout.PREFERRED_SIZE)</w:t>
      </w:r>
    </w:p>
    <w:p w14:paraId="2FFC6FF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.addContainerGap(22, Short.MAX_VALUE))</w:t>
      </w:r>
    </w:p>
    <w:p w14:paraId="0260813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);</w:t>
      </w:r>
    </w:p>
    <w:p w14:paraId="4B49178E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4E198BD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jButton1.setFont(new java.awt.Font("Tahoma", 1, 20)); // NOI18N</w:t>
      </w:r>
    </w:p>
    <w:p w14:paraId="45176FA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jButton1.setText("</w:t>
      </w:r>
      <w:r w:rsidRPr="00D62D6F">
        <w:rPr>
          <w:rFonts w:ascii="Consolas" w:hAnsi="Consolas"/>
          <w:sz w:val="20"/>
        </w:rPr>
        <w:t>Транспорты</w:t>
      </w:r>
      <w:r w:rsidRPr="00D62D6F">
        <w:rPr>
          <w:rFonts w:ascii="Consolas" w:hAnsi="Consolas"/>
          <w:sz w:val="20"/>
          <w:lang w:val="en-US"/>
        </w:rPr>
        <w:t>");</w:t>
      </w:r>
    </w:p>
    <w:p w14:paraId="2F22653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jButton1.setBorder(null);</w:t>
      </w:r>
    </w:p>
    <w:p w14:paraId="559257EE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jButton1.addActionListener(new java.awt.event.ActionListener() {</w:t>
      </w:r>
    </w:p>
    <w:p w14:paraId="6A443AF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public void actionPerformed(java.awt.event.ActionEvent evt) {</w:t>
      </w:r>
    </w:p>
    <w:p w14:paraId="56964EE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jButton1ActionPerformed(evt);</w:t>
      </w:r>
    </w:p>
    <w:p w14:paraId="5F5E9AF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}</w:t>
      </w:r>
    </w:p>
    <w:p w14:paraId="4B6C9AE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});</w:t>
      </w:r>
    </w:p>
    <w:p w14:paraId="208046B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7425EBC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jButton2.setFont(new java.awt.Font("Tahoma", 1, 20)); // NOI18N</w:t>
      </w:r>
    </w:p>
    <w:p w14:paraId="6DD29FC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jButton2.setText("</w:t>
      </w:r>
      <w:r w:rsidRPr="00D62D6F">
        <w:rPr>
          <w:rFonts w:ascii="Consolas" w:hAnsi="Consolas"/>
          <w:sz w:val="20"/>
        </w:rPr>
        <w:t>Маршруты</w:t>
      </w:r>
      <w:r w:rsidRPr="00D62D6F">
        <w:rPr>
          <w:rFonts w:ascii="Consolas" w:hAnsi="Consolas"/>
          <w:sz w:val="20"/>
          <w:lang w:val="en-US"/>
        </w:rPr>
        <w:t>");</w:t>
      </w:r>
    </w:p>
    <w:p w14:paraId="4447C27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jButton2.setBorder(null);</w:t>
      </w:r>
    </w:p>
    <w:p w14:paraId="0FFD671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jButton2.addActionListener(new java.awt.event.ActionListener() {</w:t>
      </w:r>
    </w:p>
    <w:p w14:paraId="0767C45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public void actionPerformed(java.awt.event.ActionEvent evt) {</w:t>
      </w:r>
    </w:p>
    <w:p w14:paraId="32E48DF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jButton2ActionPerformed(evt);</w:t>
      </w:r>
    </w:p>
    <w:p w14:paraId="0527B57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}</w:t>
      </w:r>
    </w:p>
    <w:p w14:paraId="5F6A7E6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});</w:t>
      </w:r>
    </w:p>
    <w:p w14:paraId="1380619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3F2D3A8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jButton3.setFont(new java.awt.Font("Tahoma", 1, 20)); // NOI18N</w:t>
      </w:r>
    </w:p>
    <w:p w14:paraId="452AD78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jButton3.setText("</w:t>
      </w:r>
      <w:r w:rsidRPr="00D62D6F">
        <w:rPr>
          <w:rFonts w:ascii="Consolas" w:hAnsi="Consolas"/>
          <w:sz w:val="20"/>
        </w:rPr>
        <w:t>Дата</w:t>
      </w:r>
      <w:r w:rsidRPr="00D62D6F">
        <w:rPr>
          <w:rFonts w:ascii="Consolas" w:hAnsi="Consolas"/>
          <w:sz w:val="20"/>
          <w:lang w:val="en-US"/>
        </w:rPr>
        <w:t xml:space="preserve"> </w:t>
      </w:r>
      <w:r w:rsidRPr="00D62D6F">
        <w:rPr>
          <w:rFonts w:ascii="Consolas" w:hAnsi="Consolas"/>
          <w:sz w:val="20"/>
        </w:rPr>
        <w:t>регистрации</w:t>
      </w:r>
      <w:r w:rsidRPr="00D62D6F">
        <w:rPr>
          <w:rFonts w:ascii="Consolas" w:hAnsi="Consolas"/>
          <w:sz w:val="20"/>
          <w:lang w:val="en-US"/>
        </w:rPr>
        <w:t>");</w:t>
      </w:r>
    </w:p>
    <w:p w14:paraId="179B66B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jButton3.setBorder(null);</w:t>
      </w:r>
    </w:p>
    <w:p w14:paraId="3FC0E41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jButton3.addActionListener(new java.awt.event.ActionListener() {</w:t>
      </w:r>
    </w:p>
    <w:p w14:paraId="65FBC74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public void actionPerformed(java.awt.event.ActionEvent evt) {</w:t>
      </w:r>
    </w:p>
    <w:p w14:paraId="07190F7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jButton3ActionPerformed(evt);</w:t>
      </w:r>
    </w:p>
    <w:p w14:paraId="6772264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}</w:t>
      </w:r>
    </w:p>
    <w:p w14:paraId="213490B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});</w:t>
      </w:r>
    </w:p>
    <w:p w14:paraId="78A1C660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71444CA7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jButton4.setFont(new java.awt.Font("Tahoma", 1, 20)); // NOI18N</w:t>
      </w:r>
    </w:p>
    <w:p w14:paraId="643DA59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jButton4.setText("</w:t>
      </w:r>
      <w:r w:rsidRPr="00D62D6F">
        <w:rPr>
          <w:rFonts w:ascii="Consolas" w:hAnsi="Consolas"/>
          <w:sz w:val="20"/>
        </w:rPr>
        <w:t>Время</w:t>
      </w:r>
      <w:r w:rsidRPr="00D62D6F">
        <w:rPr>
          <w:rFonts w:ascii="Consolas" w:hAnsi="Consolas"/>
          <w:sz w:val="20"/>
          <w:lang w:val="en-US"/>
        </w:rPr>
        <w:t xml:space="preserve"> </w:t>
      </w:r>
      <w:r w:rsidRPr="00D62D6F">
        <w:rPr>
          <w:rFonts w:ascii="Consolas" w:hAnsi="Consolas"/>
          <w:sz w:val="20"/>
        </w:rPr>
        <w:t>работы</w:t>
      </w:r>
      <w:r w:rsidRPr="00D62D6F">
        <w:rPr>
          <w:rFonts w:ascii="Consolas" w:hAnsi="Consolas"/>
          <w:sz w:val="20"/>
          <w:lang w:val="en-US"/>
        </w:rPr>
        <w:t>");</w:t>
      </w:r>
    </w:p>
    <w:p w14:paraId="2C05921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jButton4.setBorder(null);</w:t>
      </w:r>
    </w:p>
    <w:p w14:paraId="6CC2D4E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lastRenderedPageBreak/>
        <w:t xml:space="preserve">        jButton4.addActionListener(new java.awt.event.ActionListener() {</w:t>
      </w:r>
    </w:p>
    <w:p w14:paraId="096E532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public void actionPerformed(java.awt.event.ActionEvent evt) {</w:t>
      </w:r>
    </w:p>
    <w:p w14:paraId="6878995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jButton4ActionPerformed(evt);</w:t>
      </w:r>
    </w:p>
    <w:p w14:paraId="759EA15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}</w:t>
      </w:r>
    </w:p>
    <w:p w14:paraId="619FD26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});</w:t>
      </w:r>
    </w:p>
    <w:p w14:paraId="4B56BC5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59850F8E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jButton5.setFont(new java.awt.Font("Tahoma", 1, 20)); // NOI18N</w:t>
      </w:r>
    </w:p>
    <w:p w14:paraId="60B2974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jButton5.setText("</w:t>
      </w:r>
      <w:r w:rsidRPr="00D62D6F">
        <w:rPr>
          <w:rFonts w:ascii="Consolas" w:hAnsi="Consolas"/>
          <w:sz w:val="20"/>
        </w:rPr>
        <w:t>Индексы</w:t>
      </w:r>
      <w:r w:rsidRPr="00D62D6F">
        <w:rPr>
          <w:rFonts w:ascii="Consolas" w:hAnsi="Consolas"/>
          <w:sz w:val="20"/>
          <w:lang w:val="en-US"/>
        </w:rPr>
        <w:t>");</w:t>
      </w:r>
    </w:p>
    <w:p w14:paraId="3E62265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jButton5.setBorder(null);</w:t>
      </w:r>
    </w:p>
    <w:p w14:paraId="5666474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jButton5.addActionListener(new java.awt.event.ActionListener() {</w:t>
      </w:r>
    </w:p>
    <w:p w14:paraId="2CCA3170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public void actionPerformed(java.awt.event.ActionEvent evt) {</w:t>
      </w:r>
    </w:p>
    <w:p w14:paraId="63D74EB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jButton5ActionPerformed(evt);</w:t>
      </w:r>
    </w:p>
    <w:p w14:paraId="55F3585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}</w:t>
      </w:r>
    </w:p>
    <w:p w14:paraId="73919CC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});</w:t>
      </w:r>
    </w:p>
    <w:p w14:paraId="3437A86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5645317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jButton6.setFont(new java.awt.Font("Tahoma", 1, 20)); // NOI18N</w:t>
      </w:r>
    </w:p>
    <w:p w14:paraId="37869FB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jButton6.setText("</w:t>
      </w:r>
      <w:r w:rsidRPr="00D62D6F">
        <w:rPr>
          <w:rFonts w:ascii="Consolas" w:hAnsi="Consolas"/>
          <w:sz w:val="20"/>
        </w:rPr>
        <w:t>Список</w:t>
      </w:r>
      <w:r w:rsidRPr="00D62D6F">
        <w:rPr>
          <w:rFonts w:ascii="Consolas" w:hAnsi="Consolas"/>
          <w:sz w:val="20"/>
          <w:lang w:val="en-US"/>
        </w:rPr>
        <w:t>");</w:t>
      </w:r>
    </w:p>
    <w:p w14:paraId="42A9AC8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jButton6.setBorder(null);</w:t>
      </w:r>
    </w:p>
    <w:p w14:paraId="024DC09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jButton6.addActionListener(new java.awt.event.ActionListener() {</w:t>
      </w:r>
    </w:p>
    <w:p w14:paraId="7BE1539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public void actionPerformed(java.awt.event.ActionEvent evt) {</w:t>
      </w:r>
    </w:p>
    <w:p w14:paraId="0E519F2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jButton6ActionPerformed(evt);</w:t>
      </w:r>
    </w:p>
    <w:p w14:paraId="6C547CE7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}</w:t>
      </w:r>
    </w:p>
    <w:p w14:paraId="004897E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});</w:t>
      </w:r>
    </w:p>
    <w:p w14:paraId="7BF8B85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0FC57ECA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jButton7.setFont(new java.awt.Font("Tahoma", 1, 20)); // NOI18N</w:t>
      </w:r>
    </w:p>
    <w:p w14:paraId="269DB35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jButton7.setText("</w:t>
      </w:r>
      <w:r w:rsidRPr="00D62D6F">
        <w:rPr>
          <w:rFonts w:ascii="Consolas" w:hAnsi="Consolas"/>
          <w:sz w:val="20"/>
        </w:rPr>
        <w:t>Выход</w:t>
      </w:r>
      <w:r w:rsidRPr="00D62D6F">
        <w:rPr>
          <w:rFonts w:ascii="Consolas" w:hAnsi="Consolas"/>
          <w:sz w:val="20"/>
          <w:lang w:val="en-US"/>
        </w:rPr>
        <w:t>");</w:t>
      </w:r>
    </w:p>
    <w:p w14:paraId="0AF5238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jButton7.setBorder(null);</w:t>
      </w:r>
    </w:p>
    <w:p w14:paraId="7960207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jButton7.addActionListener(new java.awt.event.ActionListener() {</w:t>
      </w:r>
    </w:p>
    <w:p w14:paraId="77C996A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public void actionPerformed(java.awt.event.ActionEvent evt) {</w:t>
      </w:r>
    </w:p>
    <w:p w14:paraId="0BA615A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jButton7ActionPerformed(evt);</w:t>
      </w:r>
    </w:p>
    <w:p w14:paraId="7D98B6E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}</w:t>
      </w:r>
    </w:p>
    <w:p w14:paraId="66AD879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});</w:t>
      </w:r>
    </w:p>
    <w:p w14:paraId="2A37BDBE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3776EE9A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javax.swing.GroupLayout layout = new javax.swing.GroupLayout(getContentPane());</w:t>
      </w:r>
    </w:p>
    <w:p w14:paraId="68AC55D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getContentPane().setLayout(layout);</w:t>
      </w:r>
    </w:p>
    <w:p w14:paraId="36663FB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layout.setHorizontalGroup(</w:t>
      </w:r>
    </w:p>
    <w:p w14:paraId="0BA85B0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layout.createParallelGroup(javax.swing.GroupLayout.Alignment.LEADING)</w:t>
      </w:r>
    </w:p>
    <w:p w14:paraId="54B8F0C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.addGroup(javax.swing.GroupLayout.Alignment.TRAILING, layout.createSequentialGroup()</w:t>
      </w:r>
    </w:p>
    <w:p w14:paraId="55FB2A2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.addContainerGap(javax.swing.GroupLayout.DEFAULT_SIZE, Short.MAX_VALUE)</w:t>
      </w:r>
    </w:p>
    <w:p w14:paraId="1F8D557E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.addGroup(layout.createParallelGroup(javax.swing.GroupLayout.Alignment.LEADING, false)</w:t>
      </w:r>
    </w:p>
    <w:p w14:paraId="0C157A2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    .addComponent(jButton7, javax.swing.GroupLayout.DEFAULT_SIZE, javax.swing.GroupLayout.DEFAULT_SIZE, Short.MAX_VALUE)</w:t>
      </w:r>
    </w:p>
    <w:p w14:paraId="2EFBC03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    .addComponent(jButton6, javax.swing.GroupLayout.DEFAULT_SIZE, javax.swing.GroupLayout.DEFAULT_SIZE, Short.MAX_VALUE)</w:t>
      </w:r>
    </w:p>
    <w:p w14:paraId="0B09277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    .addComponent(jButton5, javax.swing.GroupLayout.DEFAULT_SIZE, javax.swing.GroupLayout.DEFAULT_SIZE, Short.MAX_VALUE)</w:t>
      </w:r>
    </w:p>
    <w:p w14:paraId="793AD564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    .addComponent(jButton4, javax.swing.GroupLayout.DEFAULT_SIZE, javax.swing.GroupLayout.DEFAULT_SIZE, Short.MAX_VALUE)</w:t>
      </w:r>
    </w:p>
    <w:p w14:paraId="6119582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    .addComponent(jButton3, javax.swing.GroupLayout.DEFAULT_SIZE, javax.swing.GroupLayout.DEFAULT_SIZE, Short.MAX_VALUE)</w:t>
      </w:r>
    </w:p>
    <w:p w14:paraId="24570577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    .addComponent(jButton2, javax.swing.GroupLayout.DEFAULT_SIZE, javax.swing.GroupLayout.DEFAULT_SIZE, Short.MAX_VALUE)</w:t>
      </w:r>
    </w:p>
    <w:p w14:paraId="39797C6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    .addComponent(jButton1, javax.swing.GroupLayout.PREFERRED_SIZE, 300, javax.swing.GroupLayout.PREFERRED_SIZE))</w:t>
      </w:r>
    </w:p>
    <w:p w14:paraId="04A62A8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.addGap(110, 110, 110))</w:t>
      </w:r>
    </w:p>
    <w:p w14:paraId="75BB205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.addComponent(jPanel1, javax.swing.GroupLayout.DEFAULT_SIZE, javax.swing.GroupLayout.DEFAULT_SIZE, Short.MAX_VALUE)</w:t>
      </w:r>
    </w:p>
    <w:p w14:paraId="26D5720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);</w:t>
      </w:r>
    </w:p>
    <w:p w14:paraId="6583E26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layout.setVerticalGroup(</w:t>
      </w:r>
    </w:p>
    <w:p w14:paraId="0F90CF2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layout.createParallelGroup(javax.swing.GroupLayout.Alignment.LEADING)</w:t>
      </w:r>
    </w:p>
    <w:p w14:paraId="4166CC5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.addGroup(layout.createSequentialGroup()</w:t>
      </w:r>
    </w:p>
    <w:p w14:paraId="1FB973D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14:paraId="289E5B0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.addGap(18, 18, Short.MAX_VALUE)</w:t>
      </w:r>
    </w:p>
    <w:p w14:paraId="5E16AD1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.addComponent(jButton1, javax.swing.GroupLayout.PREFERRED_SIZE, 65, </w:t>
      </w:r>
      <w:r w:rsidRPr="00D62D6F">
        <w:rPr>
          <w:rFonts w:ascii="Consolas" w:hAnsi="Consolas"/>
          <w:sz w:val="20"/>
          <w:lang w:val="en-US"/>
        </w:rPr>
        <w:lastRenderedPageBreak/>
        <w:t>javax.swing.GroupLayout.PREFERRED_SIZE)</w:t>
      </w:r>
    </w:p>
    <w:p w14:paraId="26FA9F1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.addGap(18, 18, 18)</w:t>
      </w:r>
    </w:p>
    <w:p w14:paraId="77B5685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.addComponent(jButton2, javax.swing.GroupLayout.PREFERRED_SIZE, 65, javax.swing.GroupLayout.PREFERRED_SIZE)</w:t>
      </w:r>
    </w:p>
    <w:p w14:paraId="057042D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.addGap(27, 27, 27)</w:t>
      </w:r>
    </w:p>
    <w:p w14:paraId="3EC13AB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.addComponent(jButton3, javax.swing.GroupLayout.PREFERRED_SIZE, 65, javax.swing.GroupLayout.PREFERRED_SIZE)</w:t>
      </w:r>
    </w:p>
    <w:p w14:paraId="15F5C3E4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.addGap(18, 18, 18)</w:t>
      </w:r>
    </w:p>
    <w:p w14:paraId="1068B3A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.addComponent(jButton4, javax.swing.GroupLayout.PREFERRED_SIZE, 65, javax.swing.GroupLayout.PREFERRED_SIZE)</w:t>
      </w:r>
    </w:p>
    <w:p w14:paraId="1BC105D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.addGap(18, 18, 18)</w:t>
      </w:r>
    </w:p>
    <w:p w14:paraId="570A638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.addComponent(jButton5, javax.swing.GroupLayout.PREFERRED_SIZE, 65, javax.swing.GroupLayout.PREFERRED_SIZE)</w:t>
      </w:r>
    </w:p>
    <w:p w14:paraId="4498D1AA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.addGap(18, 18, 18)</w:t>
      </w:r>
    </w:p>
    <w:p w14:paraId="35B0334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.addComponent(jButton6, javax.swing.GroupLayout.PREFERRED_SIZE, 65, javax.swing.GroupLayout.PREFERRED_SIZE)</w:t>
      </w:r>
    </w:p>
    <w:p w14:paraId="43AB564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.addGap(18, 18, 18)</w:t>
      </w:r>
    </w:p>
    <w:p w14:paraId="1F19997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.addComponent(jButton7, javax.swing.GroupLayout.PREFERRED_SIZE, 65, javax.swing.GroupLayout.PREFERRED_SIZE)</w:t>
      </w:r>
    </w:p>
    <w:p w14:paraId="3421427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.addGap(32, 32, 32))</w:t>
      </w:r>
    </w:p>
    <w:p w14:paraId="7B00DAE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);</w:t>
      </w:r>
    </w:p>
    <w:p w14:paraId="6ADB994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05950BB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pack();</w:t>
      </w:r>
    </w:p>
    <w:p w14:paraId="41EE74B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setLocationRelativeTo(null);</w:t>
      </w:r>
    </w:p>
    <w:p w14:paraId="74009480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}// &lt;/editor-fold&gt;                        </w:t>
      </w:r>
    </w:p>
    <w:p w14:paraId="554DF4A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2AAF71C7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void jButton1ActionPerformed(java.awt.event.ActionEvent evt) {                                         </w:t>
      </w:r>
    </w:p>
    <w:p w14:paraId="27ACA13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// </w:t>
      </w:r>
      <w:r w:rsidRPr="00D62D6F">
        <w:rPr>
          <w:rFonts w:ascii="Consolas" w:hAnsi="Consolas"/>
          <w:sz w:val="20"/>
        </w:rPr>
        <w:t>Транспорты</w:t>
      </w:r>
    </w:p>
    <w:p w14:paraId="24B2284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TranName tn = new TranName();</w:t>
      </w:r>
    </w:p>
    <w:p w14:paraId="61C00F7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tn.setVisible(true);</w:t>
      </w:r>
    </w:p>
    <w:p w14:paraId="201D789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}                                        </w:t>
      </w:r>
    </w:p>
    <w:p w14:paraId="25A7C2B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2FE6F254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void jButton2ActionPerformed(java.awt.event.ActionEvent evt) {                                         </w:t>
      </w:r>
    </w:p>
    <w:p w14:paraId="49EB4B4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// </w:t>
      </w:r>
      <w:r w:rsidRPr="00D62D6F">
        <w:rPr>
          <w:rFonts w:ascii="Consolas" w:hAnsi="Consolas"/>
          <w:sz w:val="20"/>
        </w:rPr>
        <w:t>Маршруты</w:t>
      </w:r>
    </w:p>
    <w:p w14:paraId="62B460B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Router r = new Router();</w:t>
      </w:r>
    </w:p>
    <w:p w14:paraId="3CEF894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r.setVisible(true);</w:t>
      </w:r>
    </w:p>
    <w:p w14:paraId="4C731E9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}                                        </w:t>
      </w:r>
    </w:p>
    <w:p w14:paraId="776A96D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4F28E70E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void jButton3ActionPerformed(java.awt.event.ActionEvent evt) {                                         </w:t>
      </w:r>
    </w:p>
    <w:p w14:paraId="6F34EC2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// </w:t>
      </w:r>
      <w:r w:rsidRPr="00D62D6F">
        <w:rPr>
          <w:rFonts w:ascii="Consolas" w:hAnsi="Consolas"/>
          <w:sz w:val="20"/>
        </w:rPr>
        <w:t>Дата</w:t>
      </w:r>
      <w:r w:rsidRPr="00D62D6F">
        <w:rPr>
          <w:rFonts w:ascii="Consolas" w:hAnsi="Consolas"/>
          <w:sz w:val="20"/>
          <w:lang w:val="en-US"/>
        </w:rPr>
        <w:t xml:space="preserve"> </w:t>
      </w:r>
      <w:r w:rsidRPr="00D62D6F">
        <w:rPr>
          <w:rFonts w:ascii="Consolas" w:hAnsi="Consolas"/>
          <w:sz w:val="20"/>
        </w:rPr>
        <w:t>регистрации</w:t>
      </w:r>
    </w:p>
    <w:p w14:paraId="5C54C63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IntroDate id = new IntroDate();</w:t>
      </w:r>
    </w:p>
    <w:p w14:paraId="3B445C2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id.setVisible(true);</w:t>
      </w:r>
    </w:p>
    <w:p w14:paraId="48913FC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}                                        </w:t>
      </w:r>
    </w:p>
    <w:p w14:paraId="0747B04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64431DA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void jButton4ActionPerformed(java.awt.event.ActionEvent evt) {                                         </w:t>
      </w:r>
    </w:p>
    <w:p w14:paraId="7DD4E1B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// </w:t>
      </w:r>
      <w:r w:rsidRPr="00D62D6F">
        <w:rPr>
          <w:rFonts w:ascii="Consolas" w:hAnsi="Consolas"/>
          <w:sz w:val="20"/>
        </w:rPr>
        <w:t>Время</w:t>
      </w:r>
      <w:r w:rsidRPr="00D62D6F">
        <w:rPr>
          <w:rFonts w:ascii="Consolas" w:hAnsi="Consolas"/>
          <w:sz w:val="20"/>
          <w:lang w:val="en-US"/>
        </w:rPr>
        <w:t xml:space="preserve"> </w:t>
      </w:r>
      <w:r w:rsidRPr="00D62D6F">
        <w:rPr>
          <w:rFonts w:ascii="Consolas" w:hAnsi="Consolas"/>
          <w:sz w:val="20"/>
        </w:rPr>
        <w:t>работы</w:t>
      </w:r>
    </w:p>
    <w:p w14:paraId="6AE4DC3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WorkTime wt = new WorkTime();</w:t>
      </w:r>
    </w:p>
    <w:p w14:paraId="68E1DC3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wt.setVisible(true);</w:t>
      </w:r>
    </w:p>
    <w:p w14:paraId="3BC9EB8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}                                        </w:t>
      </w:r>
    </w:p>
    <w:p w14:paraId="4C5E0AD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4ED3922E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void jButton5ActionPerformed(java.awt.event.ActionEvent evt) {                                         </w:t>
      </w:r>
    </w:p>
    <w:p w14:paraId="259BDD0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// </w:t>
      </w:r>
      <w:r w:rsidRPr="00D62D6F">
        <w:rPr>
          <w:rFonts w:ascii="Consolas" w:hAnsi="Consolas"/>
          <w:sz w:val="20"/>
        </w:rPr>
        <w:t>Индексы</w:t>
      </w:r>
    </w:p>
    <w:p w14:paraId="677A579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Indexes i = new Indexes();</w:t>
      </w:r>
    </w:p>
    <w:p w14:paraId="5B7F08B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i.setVisible(true);</w:t>
      </w:r>
    </w:p>
    <w:p w14:paraId="337ED5B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}                                        </w:t>
      </w:r>
    </w:p>
    <w:p w14:paraId="23D9708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67BF84F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void jButton6ActionPerformed(java.awt.event.ActionEvent evt) {                                         </w:t>
      </w:r>
    </w:p>
    <w:p w14:paraId="395E182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// </w:t>
      </w:r>
      <w:r w:rsidRPr="00D62D6F">
        <w:rPr>
          <w:rFonts w:ascii="Consolas" w:hAnsi="Consolas"/>
          <w:sz w:val="20"/>
        </w:rPr>
        <w:t>Список</w:t>
      </w:r>
    </w:p>
    <w:p w14:paraId="69D28BFA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Transport t = new Transport();</w:t>
      </w:r>
    </w:p>
    <w:p w14:paraId="4D50EBE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t.setVisible(true);</w:t>
      </w:r>
    </w:p>
    <w:p w14:paraId="34770750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}                                        </w:t>
      </w:r>
    </w:p>
    <w:p w14:paraId="55604E5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6AAA6E57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void jButton7ActionPerformed(java.awt.event.ActionEvent evt) {                                         </w:t>
      </w:r>
    </w:p>
    <w:p w14:paraId="275800C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// </w:t>
      </w:r>
      <w:r w:rsidRPr="00D62D6F">
        <w:rPr>
          <w:rFonts w:ascii="Consolas" w:hAnsi="Consolas"/>
          <w:sz w:val="20"/>
        </w:rPr>
        <w:t>Выход</w:t>
      </w:r>
    </w:p>
    <w:p w14:paraId="7622D830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System.exit(0);</w:t>
      </w:r>
    </w:p>
    <w:p w14:paraId="31CC99F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}                                        </w:t>
      </w:r>
    </w:p>
    <w:p w14:paraId="113C056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46A91F3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61200534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public static void main(String args[]) {</w:t>
      </w:r>
    </w:p>
    <w:p w14:paraId="247495E0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/* Set the Nimbus look and feel */</w:t>
      </w:r>
    </w:p>
    <w:p w14:paraId="27A68120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//&lt;editor-fold defaultstate="collapsed" desc=" Look and feel setting code (optional) "&gt;</w:t>
      </w:r>
    </w:p>
    <w:p w14:paraId="39B47EC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/* If Nimbus (introduced in Java SE 6) is not available, stay with the default look and feel.</w:t>
      </w:r>
    </w:p>
    <w:p w14:paraId="5C71073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* For details see http://download.oracle.com/javase/tutorial/uiswing/lookandfeel/plaf.html </w:t>
      </w:r>
    </w:p>
    <w:p w14:paraId="772F92A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*/</w:t>
      </w:r>
    </w:p>
    <w:p w14:paraId="771A65F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try {</w:t>
      </w:r>
    </w:p>
    <w:p w14:paraId="4AC779D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for (javax.swing.UIManager.LookAndFeelInfo info : javax.swing.UIManager.getInstalledLookAndFeels()) {</w:t>
      </w:r>
    </w:p>
    <w:p w14:paraId="619A32B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if ("Nimbus".equals(info.getName())) {</w:t>
      </w:r>
    </w:p>
    <w:p w14:paraId="7397F80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    javax.swing.UIManager.setLookAndFeel(info.getClassName());</w:t>
      </w:r>
    </w:p>
    <w:p w14:paraId="28143B0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    break;</w:t>
      </w:r>
    </w:p>
    <w:p w14:paraId="2B2964D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}</w:t>
      </w:r>
    </w:p>
    <w:p w14:paraId="6E0D87A1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}</w:t>
      </w:r>
    </w:p>
    <w:p w14:paraId="1819264C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 catch (ClassNotFoundException ex) {</w:t>
      </w:r>
    </w:p>
    <w:p w14:paraId="17DF005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java.util.logging.Logger.getLogger(Menu.class.getName()).log(java.util.logging.Level.SEVERE, null, ex);</w:t>
      </w:r>
    </w:p>
    <w:p w14:paraId="611D9F9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 catch (InstantiationException ex) {</w:t>
      </w:r>
    </w:p>
    <w:p w14:paraId="4880395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java.util.logging.Logger.getLogger(Menu.class.getName()).log(java.util.logging.Level.SEVERE, null, ex);</w:t>
      </w:r>
    </w:p>
    <w:p w14:paraId="7A24EED5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 catch (IllegalAccessException ex) {</w:t>
      </w:r>
    </w:p>
    <w:p w14:paraId="75EB69F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java.util.logging.Logger.getLogger(Menu.class.getName()).log(java.util.logging.Level.SEVERE, null, ex);</w:t>
      </w:r>
    </w:p>
    <w:p w14:paraId="634D5464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 catch (javax.swing.UnsupportedLookAndFeelException ex) {</w:t>
      </w:r>
    </w:p>
    <w:p w14:paraId="28AB5F90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java.util.logging.Logger.getLogger(Menu.class.getName()).log(java.util.logging.Level.SEVERE, null, ex);</w:t>
      </w:r>
    </w:p>
    <w:p w14:paraId="517DEBFB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</w:t>
      </w:r>
    </w:p>
    <w:p w14:paraId="66D2DFC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//&lt;/editor-fold&gt;</w:t>
      </w:r>
    </w:p>
    <w:p w14:paraId="42DF250A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059CCB60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/* Create and display the form */</w:t>
      </w:r>
    </w:p>
    <w:p w14:paraId="6B32D41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java.awt.EventQueue.invokeLater(new Runnable() {</w:t>
      </w:r>
    </w:p>
    <w:p w14:paraId="17FED192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public void run() {</w:t>
      </w:r>
    </w:p>
    <w:p w14:paraId="25BA7A7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    new Menu().setVisible(true);</w:t>
      </w:r>
    </w:p>
    <w:p w14:paraId="7DF942C7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    }</w:t>
      </w:r>
    </w:p>
    <w:p w14:paraId="5E83CFCA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    });</w:t>
      </w:r>
    </w:p>
    <w:p w14:paraId="01C7703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}</w:t>
      </w:r>
    </w:p>
    <w:p w14:paraId="5B27F2A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</w:p>
    <w:p w14:paraId="2694A4E6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// Variables declaration - do not modify                     </w:t>
      </w:r>
    </w:p>
    <w:p w14:paraId="2F86C6D3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javax.swing.JButton jButton1;</w:t>
      </w:r>
    </w:p>
    <w:p w14:paraId="60865A20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javax.swing.JButton jButton2;</w:t>
      </w:r>
    </w:p>
    <w:p w14:paraId="1D3C76C9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javax.swing.JButton jButton3;</w:t>
      </w:r>
    </w:p>
    <w:p w14:paraId="33A5CBD8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javax.swing.JButton jButton4;</w:t>
      </w:r>
    </w:p>
    <w:p w14:paraId="7A89FA9A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javax.swing.JButton jButton5;</w:t>
      </w:r>
    </w:p>
    <w:p w14:paraId="1A5FDDA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javax.swing.JButton jButton6;</w:t>
      </w:r>
    </w:p>
    <w:p w14:paraId="6AC8403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javax.swing.JButton jButton7;</w:t>
      </w:r>
    </w:p>
    <w:p w14:paraId="1F5550CF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javax.swing.JLabel jLabel1;</w:t>
      </w:r>
    </w:p>
    <w:p w14:paraId="2709D75D" w14:textId="77777777" w:rsidR="00D62D6F" w:rsidRPr="00D62D6F" w:rsidRDefault="00D62D6F" w:rsidP="00D62D6F">
      <w:pPr>
        <w:rPr>
          <w:rFonts w:ascii="Consolas" w:hAnsi="Consolas"/>
          <w:sz w:val="20"/>
          <w:lang w:val="en-US"/>
        </w:rPr>
      </w:pPr>
      <w:r w:rsidRPr="00D62D6F">
        <w:rPr>
          <w:rFonts w:ascii="Consolas" w:hAnsi="Consolas"/>
          <w:sz w:val="20"/>
          <w:lang w:val="en-US"/>
        </w:rPr>
        <w:t xml:space="preserve">    private javax.swing.JPanel jPanel1;</w:t>
      </w:r>
    </w:p>
    <w:p w14:paraId="3F97CD2C" w14:textId="77777777" w:rsidR="00D62D6F" w:rsidRPr="00D62D6F" w:rsidRDefault="00D62D6F" w:rsidP="00D62D6F">
      <w:pPr>
        <w:rPr>
          <w:rFonts w:ascii="Consolas" w:hAnsi="Consolas"/>
          <w:sz w:val="20"/>
        </w:rPr>
      </w:pPr>
      <w:r w:rsidRPr="00D62D6F">
        <w:rPr>
          <w:rFonts w:ascii="Consolas" w:hAnsi="Consolas"/>
          <w:sz w:val="20"/>
          <w:lang w:val="en-US"/>
        </w:rPr>
        <w:t xml:space="preserve">    </w:t>
      </w:r>
      <w:r w:rsidRPr="00D62D6F">
        <w:rPr>
          <w:rFonts w:ascii="Consolas" w:hAnsi="Consolas"/>
          <w:sz w:val="20"/>
        </w:rPr>
        <w:t xml:space="preserve">// End of variables declaration                   </w:t>
      </w:r>
    </w:p>
    <w:p w14:paraId="39C9A377" w14:textId="6CDC5513" w:rsidR="00D62D6F" w:rsidRDefault="00D62D6F" w:rsidP="00D62D6F">
      <w:pPr>
        <w:rPr>
          <w:rFonts w:ascii="Consolas" w:hAnsi="Consolas"/>
          <w:sz w:val="20"/>
        </w:rPr>
      </w:pPr>
      <w:r w:rsidRPr="00D62D6F">
        <w:rPr>
          <w:rFonts w:ascii="Consolas" w:hAnsi="Consolas"/>
          <w:sz w:val="20"/>
        </w:rPr>
        <w:t>}</w:t>
      </w:r>
    </w:p>
    <w:p w14:paraId="5BB8BBAD" w14:textId="77777777" w:rsidR="00D62D6F" w:rsidRPr="00D62D6F" w:rsidRDefault="00D62D6F" w:rsidP="00D62D6F">
      <w:pPr>
        <w:rPr>
          <w:rFonts w:ascii="Consolas" w:hAnsi="Consolas"/>
          <w:sz w:val="20"/>
        </w:rPr>
      </w:pPr>
    </w:p>
    <w:p w14:paraId="5E2D22D2" w14:textId="7DE1C001" w:rsidR="00D62D6F" w:rsidRDefault="00D62D6F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Transport.java</w:t>
      </w:r>
    </w:p>
    <w:p w14:paraId="179D967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>package laba4;</w:t>
      </w:r>
    </w:p>
    <w:p w14:paraId="13A18DA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7C2F06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>import java.sql.*;</w:t>
      </w:r>
    </w:p>
    <w:p w14:paraId="4C8E02A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>import java.util.Arrays;</w:t>
      </w:r>
    </w:p>
    <w:p w14:paraId="7F097D7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>import java.util.Vector;</w:t>
      </w:r>
    </w:p>
    <w:p w14:paraId="2A1F172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lastRenderedPageBreak/>
        <w:t>import java.util.logging.Level;</w:t>
      </w:r>
    </w:p>
    <w:p w14:paraId="05C8BDD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>import java.util.logging.Logger;</w:t>
      </w:r>
    </w:p>
    <w:p w14:paraId="0127A63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>import javax.swing.JOptionPane;</w:t>
      </w:r>
    </w:p>
    <w:p w14:paraId="691F6B6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>import javax.swing.table.DefaultTableModel;</w:t>
      </w:r>
    </w:p>
    <w:p w14:paraId="75686B2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1E435A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>public class Transport extends javax.swing.JFrame {</w:t>
      </w:r>
    </w:p>
    <w:p w14:paraId="6AEA0F4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058A33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public Transport() {</w:t>
      </w:r>
    </w:p>
    <w:p w14:paraId="537AEE4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initComponents();</w:t>
      </w:r>
    </w:p>
    <w:p w14:paraId="2E138CC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Connect();</w:t>
      </w:r>
    </w:p>
    <w:p w14:paraId="3F0BB11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Load();</w:t>
      </w:r>
    </w:p>
    <w:p w14:paraId="3E95853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0923675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</w:t>
      </w:r>
    </w:p>
    <w:p w14:paraId="2E414E5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Connection conn;</w:t>
      </w:r>
    </w:p>
    <w:p w14:paraId="1A66A37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Statement s;</w:t>
      </w:r>
    </w:p>
    <w:p w14:paraId="6E98DEF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PreparedStatement pst;</w:t>
      </w:r>
    </w:p>
    <w:p w14:paraId="79AFB84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ResultSet rs;</w:t>
      </w:r>
    </w:p>
    <w:p w14:paraId="653D34F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DefaultTableModel d;</w:t>
      </w:r>
    </w:p>
    <w:p w14:paraId="7825B1F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</w:t>
      </w:r>
    </w:p>
    <w:p w14:paraId="5929EA9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public void Connect()</w:t>
      </w:r>
    </w:p>
    <w:p w14:paraId="381A496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{</w:t>
      </w:r>
    </w:p>
    <w:p w14:paraId="637EA90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try </w:t>
      </w:r>
    </w:p>
    <w:p w14:paraId="0D26EBE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{</w:t>
      </w:r>
    </w:p>
    <w:p w14:paraId="2935A50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Class.forName("com.mysql.jdbc.Driver");</w:t>
      </w:r>
    </w:p>
    <w:p w14:paraId="0A091E1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conn = DriverManager.getConnection("jdbc:mysql://localhost:3306/citytransport","root","root");       </w:t>
      </w:r>
    </w:p>
    <w:p w14:paraId="1AD5223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catch (ClassNotFoundException ex) {</w:t>
      </w:r>
    </w:p>
    <w:p w14:paraId="7D8D7B9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Logger.getLogger(Transport.class.getName()).log(Level.SEVERE, null, ex);</w:t>
      </w:r>
    </w:p>
    <w:p w14:paraId="37CBBFE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catch (SQLException ex) {</w:t>
      </w:r>
    </w:p>
    <w:p w14:paraId="1E8EC00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Logger.getLogger(Transport.class.getName()).log(Level.SEVERE, null, ex);</w:t>
      </w:r>
    </w:p>
    <w:p w14:paraId="656A0A6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  </w:t>
      </w:r>
    </w:p>
    <w:p w14:paraId="301E42A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13EEBDD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</w:t>
      </w:r>
    </w:p>
    <w:p w14:paraId="48F64A3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public void Load()</w:t>
      </w:r>
    </w:p>
    <w:p w14:paraId="2B89B05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{</w:t>
      </w:r>
    </w:p>
    <w:p w14:paraId="5C3DDDD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try </w:t>
      </w:r>
    </w:p>
    <w:p w14:paraId="4C73F60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{</w:t>
      </w:r>
    </w:p>
    <w:p w14:paraId="17B1D5C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pst = conn.prepareStatement("select * from transport");</w:t>
      </w:r>
    </w:p>
    <w:p w14:paraId="1C63742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rs = pst.executeQuery();</w:t>
      </w:r>
    </w:p>
    <w:p w14:paraId="2E6C113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02DCB63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ResultSetMetaData rsd = rs.getMetaData();</w:t>
      </w:r>
    </w:p>
    <w:p w14:paraId="6847D41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c = rsd.getColumnCount();</w:t>
      </w:r>
    </w:p>
    <w:p w14:paraId="269F79D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d = (DefaultTableModel)jTable1.getModel();</w:t>
      </w:r>
    </w:p>
    <w:p w14:paraId="4F1188D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d.setRowCount(0);</w:t>
      </w:r>
    </w:p>
    <w:p w14:paraId="6EBB7D3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29C084E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while(rs.next())</w:t>
      </w:r>
    </w:p>
    <w:p w14:paraId="59B7293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{</w:t>
      </w:r>
    </w:p>
    <w:p w14:paraId="62B535F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Vector v = new Vector();</w:t>
      </w:r>
    </w:p>
    <w:p w14:paraId="5CE5134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for(int i = 0; i &lt;= c; i++)</w:t>
      </w:r>
    </w:p>
    <w:p w14:paraId="5B21B25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{</w:t>
      </w:r>
    </w:p>
    <w:p w14:paraId="36C3466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v.add(rs.getString("id_t"));</w:t>
      </w:r>
    </w:p>
    <w:p w14:paraId="7C711AA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v.add(rs.getString("name"));</w:t>
      </w:r>
    </w:p>
    <w:p w14:paraId="1A19A50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v.add(rs.getString("number"));</w:t>
      </w:r>
    </w:p>
    <w:p w14:paraId="64DD0EA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v.add(rs.getString("count"));</w:t>
      </w:r>
    </w:p>
    <w:p w14:paraId="0F88FCD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v.add(rs.getString("starttime"));</w:t>
      </w:r>
    </w:p>
    <w:p w14:paraId="1558462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v.add(rs.getString("endtime"));</w:t>
      </w:r>
    </w:p>
    <w:p w14:paraId="7687362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v.add(rs.getString("datareg"));</w:t>
      </w:r>
    </w:p>
    <w:p w14:paraId="3C35720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v.add(rs.getString("startmar"));</w:t>
      </w:r>
    </w:p>
    <w:p w14:paraId="696433C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v.add(rs.getString("endmar"));</w:t>
      </w:r>
    </w:p>
    <w:p w14:paraId="442282A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}</w:t>
      </w:r>
    </w:p>
    <w:p w14:paraId="7AFC019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d.addRow(v);</w:t>
      </w:r>
    </w:p>
    <w:p w14:paraId="30D5B00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10CFFDE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catch (SQLException ex) {</w:t>
      </w:r>
    </w:p>
    <w:p w14:paraId="164C413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Logger.getLogger(Transport.class.getName()).log(Level.SEVERE, null, ex);</w:t>
      </w:r>
    </w:p>
    <w:p w14:paraId="066E9A9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5C2D9B3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5CA8CA0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</w:t>
      </w:r>
    </w:p>
    <w:p w14:paraId="525B2CB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@SuppressWarnings("unchecked")</w:t>
      </w:r>
    </w:p>
    <w:p w14:paraId="0ECFF8F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// &lt;editor-fold defaultstate="collapsed" desc="Generated Code"&gt;                          </w:t>
      </w:r>
    </w:p>
    <w:p w14:paraId="5B901A2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void initComponents() {</w:t>
      </w:r>
    </w:p>
    <w:p w14:paraId="42489AB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663658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jLabel1 = new javax.swing.JLabel();</w:t>
      </w:r>
    </w:p>
    <w:p w14:paraId="5E3B7F4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jButton1 = new javax.swing.JButton();</w:t>
      </w:r>
    </w:p>
    <w:p w14:paraId="2B8DC0E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jButton3 = new javax.swing.JButton();</w:t>
      </w:r>
    </w:p>
    <w:p w14:paraId="782DFAB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jScrollPane1 = new javax.swing.JScrollPane();</w:t>
      </w:r>
    </w:p>
    <w:p w14:paraId="16F7288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jTable1 = new javax.swing.JTable();</w:t>
      </w:r>
    </w:p>
    <w:p w14:paraId="22DB716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jButton2 = new javax.swing.JButton();</w:t>
      </w:r>
    </w:p>
    <w:p w14:paraId="57996D0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jButton5 = new javax.swing.JButton();</w:t>
      </w:r>
    </w:p>
    <w:p w14:paraId="33F7A63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EB15B0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setDefaultCloseOperation(javax.swing.WindowConstants.EXIT_ON_CLOSE);</w:t>
      </w:r>
    </w:p>
    <w:p w14:paraId="34FF33A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setBackground(new java.awt.Color(0, 0, 0));</w:t>
      </w:r>
    </w:p>
    <w:p w14:paraId="3D6E5CE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DEEB05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jLabel1.setFont(new java.awt.Font("Tahoma", 1, 40)); // NOI18N</w:t>
      </w:r>
    </w:p>
    <w:p w14:paraId="58F073D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jLabel1.setText("Регистрация транспорта");</w:t>
      </w:r>
    </w:p>
    <w:p w14:paraId="1B99D93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82E534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jButton1.setBackground(new java.awt.Color(255, 153, 153));</w:t>
      </w:r>
    </w:p>
    <w:p w14:paraId="243E2EF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jButton1.setFont(new java.awt.Font("Tahoma", 1, 13)); // NOI18N</w:t>
      </w:r>
    </w:p>
    <w:p w14:paraId="009BFDD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jButton1.setText("Добавить");</w:t>
      </w:r>
    </w:p>
    <w:p w14:paraId="7B66DC1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jButton1.setToolTipText("");</w:t>
      </w:r>
    </w:p>
    <w:p w14:paraId="3416C2F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jButton1.addActionListener(new java.awt.event.ActionListener() {</w:t>
      </w:r>
    </w:p>
    <w:p w14:paraId="684243F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public void actionPerformed(java.awt.event.ActionEvent evt) {</w:t>
      </w:r>
    </w:p>
    <w:p w14:paraId="51352F9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jButton1ActionPerformed(evt);</w:t>
      </w:r>
    </w:p>
    <w:p w14:paraId="006FB92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591EEC5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});</w:t>
      </w:r>
    </w:p>
    <w:p w14:paraId="125D203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19A9D12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jButton3.setBackground(new java.awt.Color(255, 153, 153));</w:t>
      </w:r>
    </w:p>
    <w:p w14:paraId="22C9594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jButton3.setFont(new java.awt.Font("Tahoma", 1, 13)); // NOI18N</w:t>
      </w:r>
    </w:p>
    <w:p w14:paraId="2171B9C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jButton3.setText("Удалить");</w:t>
      </w:r>
    </w:p>
    <w:p w14:paraId="22F1C73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jButton3.addActionListener(new java.awt.event.ActionListener() {</w:t>
      </w:r>
    </w:p>
    <w:p w14:paraId="307539D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public void actionPerformed(java.awt.event.ActionEvent evt) {</w:t>
      </w:r>
    </w:p>
    <w:p w14:paraId="1C39B0C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jButton3ActionPerformed(evt);</w:t>
      </w:r>
    </w:p>
    <w:p w14:paraId="6C404FF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7A485FA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});</w:t>
      </w:r>
    </w:p>
    <w:p w14:paraId="4589F74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58E17EB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jTable1.setModel(new javax.swing.table.DefaultTableModel(</w:t>
      </w:r>
    </w:p>
    <w:p w14:paraId="5DC73DB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new</w:t>
      </w:r>
      <w:r w:rsidRPr="00D62D6F">
        <w:rPr>
          <w:rFonts w:ascii="Consolas" w:hAnsi="Consolas"/>
          <w:bCs/>
          <w:sz w:val="20"/>
          <w:szCs w:val="28"/>
        </w:rPr>
        <w:t xml:space="preserve"> </w:t>
      </w:r>
      <w:r w:rsidRPr="00D62D6F">
        <w:rPr>
          <w:rFonts w:ascii="Consolas" w:hAnsi="Consolas"/>
          <w:bCs/>
          <w:sz w:val="20"/>
          <w:szCs w:val="28"/>
          <w:lang w:val="en-US"/>
        </w:rPr>
        <w:t>Object</w:t>
      </w:r>
      <w:r w:rsidRPr="00D62D6F">
        <w:rPr>
          <w:rFonts w:ascii="Consolas" w:hAnsi="Consolas"/>
          <w:bCs/>
          <w:sz w:val="20"/>
          <w:szCs w:val="28"/>
        </w:rPr>
        <w:t xml:space="preserve"> [][] {</w:t>
      </w:r>
    </w:p>
    <w:p w14:paraId="3F96C23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</w:p>
    <w:p w14:paraId="15A6593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D62D6F">
        <w:rPr>
          <w:rFonts w:ascii="Consolas" w:hAnsi="Consolas"/>
          <w:bCs/>
          <w:sz w:val="20"/>
          <w:szCs w:val="28"/>
        </w:rPr>
        <w:t xml:space="preserve">            },</w:t>
      </w:r>
    </w:p>
    <w:p w14:paraId="29B8FED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D62D6F">
        <w:rPr>
          <w:rFonts w:ascii="Consolas" w:hAnsi="Consolas"/>
          <w:bCs/>
          <w:sz w:val="20"/>
          <w:szCs w:val="28"/>
        </w:rPr>
        <w:t xml:space="preserve">            </w:t>
      </w:r>
      <w:r w:rsidRPr="00D62D6F">
        <w:rPr>
          <w:rFonts w:ascii="Consolas" w:hAnsi="Consolas"/>
          <w:bCs/>
          <w:sz w:val="20"/>
          <w:szCs w:val="28"/>
          <w:lang w:val="en-US"/>
        </w:rPr>
        <w:t>new</w:t>
      </w:r>
      <w:r w:rsidRPr="00D62D6F">
        <w:rPr>
          <w:rFonts w:ascii="Consolas" w:hAnsi="Consolas"/>
          <w:bCs/>
          <w:sz w:val="20"/>
          <w:szCs w:val="28"/>
        </w:rPr>
        <w:t xml:space="preserve"> </w:t>
      </w:r>
      <w:r w:rsidRPr="00D62D6F">
        <w:rPr>
          <w:rFonts w:ascii="Consolas" w:hAnsi="Consolas"/>
          <w:bCs/>
          <w:sz w:val="20"/>
          <w:szCs w:val="28"/>
          <w:lang w:val="en-US"/>
        </w:rPr>
        <w:t>String</w:t>
      </w:r>
      <w:r w:rsidRPr="00D62D6F">
        <w:rPr>
          <w:rFonts w:ascii="Consolas" w:hAnsi="Consolas"/>
          <w:bCs/>
          <w:sz w:val="20"/>
          <w:szCs w:val="28"/>
        </w:rPr>
        <w:t xml:space="preserve"> [] {</w:t>
      </w:r>
    </w:p>
    <w:p w14:paraId="3914C3D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D62D6F">
        <w:rPr>
          <w:rFonts w:ascii="Consolas" w:hAnsi="Consolas"/>
          <w:bCs/>
          <w:sz w:val="20"/>
          <w:szCs w:val="28"/>
        </w:rPr>
        <w:t xml:space="preserve">                "</w:t>
      </w:r>
      <w:r w:rsidRPr="00D62D6F">
        <w:rPr>
          <w:rFonts w:ascii="Consolas" w:hAnsi="Consolas"/>
          <w:bCs/>
          <w:sz w:val="20"/>
          <w:szCs w:val="28"/>
          <w:lang w:val="en-US"/>
        </w:rPr>
        <w:t>ID</w:t>
      </w:r>
      <w:r w:rsidRPr="00D62D6F">
        <w:rPr>
          <w:rFonts w:ascii="Consolas" w:hAnsi="Consolas"/>
          <w:bCs/>
          <w:sz w:val="20"/>
          <w:szCs w:val="28"/>
        </w:rPr>
        <w:t>", "Название", "Номер", "Стоимость", "НачалоРаб", "КонецРаб", "ДатаРег", "НачалоМар", "КонецМар"</w:t>
      </w:r>
    </w:p>
    <w:p w14:paraId="6CA8D04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</w:rPr>
        <w:t xml:space="preserve">            </w:t>
      </w:r>
      <w:r w:rsidRPr="00D62D6F">
        <w:rPr>
          <w:rFonts w:ascii="Consolas" w:hAnsi="Consolas"/>
          <w:bCs/>
          <w:sz w:val="20"/>
          <w:szCs w:val="28"/>
          <w:lang w:val="en-US"/>
        </w:rPr>
        <w:t>}</w:t>
      </w:r>
    </w:p>
    <w:p w14:paraId="234A820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));</w:t>
      </w:r>
    </w:p>
    <w:p w14:paraId="7C6BA27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jTable1.addMouseListener(new java.awt.event.MouseAdapter() {</w:t>
      </w:r>
    </w:p>
    <w:p w14:paraId="484440C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public void mouseClicked(java.awt.event.MouseEvent evt) {</w:t>
      </w:r>
    </w:p>
    <w:p w14:paraId="7D75662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jTable1MouseClicked(evt);</w:t>
      </w:r>
    </w:p>
    <w:p w14:paraId="1BDD0D4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0A52793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});</w:t>
      </w:r>
    </w:p>
    <w:p w14:paraId="1900FD7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jScrollPane1.setViewportView(jTable1);</w:t>
      </w:r>
    </w:p>
    <w:p w14:paraId="5608607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1A69DC2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jButton2.setBackground(new java.awt.Color(255, 153, 153));</w:t>
      </w:r>
    </w:p>
    <w:p w14:paraId="6A30522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jButton2.setFont(new java.awt.Font("Tahoma", 1, 13)); // NOI18N</w:t>
      </w:r>
    </w:p>
    <w:p w14:paraId="5ACBCD7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jButton2.setText("Очистить");</w:t>
      </w:r>
    </w:p>
    <w:p w14:paraId="5797779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jButton2.setToolTipText("");</w:t>
      </w:r>
    </w:p>
    <w:p w14:paraId="68D4091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jButton2.addActionListener(new java.awt.event.ActionListener() {</w:t>
      </w:r>
    </w:p>
    <w:p w14:paraId="296D8F6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public void actionPerformed(java.awt.event.ActionEvent evt) {</w:t>
      </w:r>
    </w:p>
    <w:p w14:paraId="6B22FFF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jButton2ActionPerformed(evt);</w:t>
      </w:r>
    </w:p>
    <w:p w14:paraId="38C189C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73CE9CC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});</w:t>
      </w:r>
    </w:p>
    <w:p w14:paraId="5861A58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5183C6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jButton5.setBackground(new java.awt.Color(255, 255, 255));</w:t>
      </w:r>
    </w:p>
    <w:p w14:paraId="7DD3229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jButton5.setFont(new java.awt.Font("Tahoma", 1, 13)); // NOI18N</w:t>
      </w:r>
    </w:p>
    <w:p w14:paraId="27E425B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jButton5.setText("Назад");</w:t>
      </w:r>
    </w:p>
    <w:p w14:paraId="7687FCB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jButton5.addActionListener(new java.awt.event.ActionListener() {</w:t>
      </w:r>
    </w:p>
    <w:p w14:paraId="59F65EB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        public void actionPerformed(java.awt.event.ActionEvent evt) {</w:t>
      </w:r>
    </w:p>
    <w:p w14:paraId="5B9C0D0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jButton5ActionPerformed(evt);</w:t>
      </w:r>
    </w:p>
    <w:p w14:paraId="0CABFBF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3CEDFE5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});</w:t>
      </w:r>
    </w:p>
    <w:p w14:paraId="1142E74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EAF9E4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javax.swing.GroupLayout layout = new javax.swing.GroupLayout(getContentPane());</w:t>
      </w:r>
    </w:p>
    <w:p w14:paraId="425803E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getContentPane().setLayout(layout);</w:t>
      </w:r>
    </w:p>
    <w:p w14:paraId="459B77C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layout.setHorizontalGroup(</w:t>
      </w:r>
    </w:p>
    <w:p w14:paraId="784F27F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layout.createParallelGroup(javax.swing.GroupLayout.Alignment.LEADING)</w:t>
      </w:r>
    </w:p>
    <w:p w14:paraId="0FBC452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.addGroup(layout.createSequentialGroup()</w:t>
      </w:r>
    </w:p>
    <w:p w14:paraId="44B5EC1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.addGroup(layout.createParallelGroup(javax.swing.GroupLayout.Alignment.LEADING)</w:t>
      </w:r>
    </w:p>
    <w:p w14:paraId="122E2E8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.addGroup(layout.createSequentialGroup()</w:t>
      </w:r>
    </w:p>
    <w:p w14:paraId="10BBCF8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.addGap(58, 58, 58)</w:t>
      </w:r>
    </w:p>
    <w:p w14:paraId="101549C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.addComponent(jLabel1, javax.swing.GroupLayout.PREFERRED_SIZE, 529, javax.swing.GroupLayout.PREFERRED_SIZE)</w:t>
      </w:r>
    </w:p>
    <w:p w14:paraId="1BBB578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.addPreferredGap(javax.swing.LayoutStyle.ComponentPlacement.RELATED)</w:t>
      </w:r>
    </w:p>
    <w:p w14:paraId="7D1A2E9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.addComponent(jButton1)</w:t>
      </w:r>
    </w:p>
    <w:p w14:paraId="707A081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.addGap(18, 18, 18)</w:t>
      </w:r>
    </w:p>
    <w:p w14:paraId="1494F48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.addComponent(jButton2)</w:t>
      </w:r>
    </w:p>
    <w:p w14:paraId="3174E1D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.addGap(18, 18, 18)</w:t>
      </w:r>
    </w:p>
    <w:p w14:paraId="6C08BAF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.addComponent(jButton3, javax.swing.GroupLayout.PREFERRED_SIZE, 89, javax.swing.GroupLayout.PREFERRED_SIZE)</w:t>
      </w:r>
    </w:p>
    <w:p w14:paraId="25F86E1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.addGap(18, 18, 18)</w:t>
      </w:r>
    </w:p>
    <w:p w14:paraId="46A5422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.addComponent(jButton5, javax.swing.GroupLayout.PREFERRED_SIZE, 95, javax.swing.GroupLayout.PREFERRED_SIZE))</w:t>
      </w:r>
    </w:p>
    <w:p w14:paraId="4CE7900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.addGroup(layout.createSequentialGroup()</w:t>
      </w:r>
    </w:p>
    <w:p w14:paraId="6A8E6AA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.addGap(34, 34, 34)</w:t>
      </w:r>
    </w:p>
    <w:p w14:paraId="749DCB3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.addComponent(jScrollPane1, javax.swing.GroupLayout.PREFERRED_SIZE, 998, javax.swing.GroupLayout.PREFERRED_SIZE)))</w:t>
      </w:r>
    </w:p>
    <w:p w14:paraId="648A4C0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.addContainerGap(64, Short.MAX_VALUE))</w:t>
      </w:r>
    </w:p>
    <w:p w14:paraId="2892BDC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);</w:t>
      </w:r>
    </w:p>
    <w:p w14:paraId="20870EA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layout.setVerticalGroup(</w:t>
      </w:r>
    </w:p>
    <w:p w14:paraId="7848E4B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layout.createParallelGroup(javax.swing.GroupLayout.Alignment.LEADING)</w:t>
      </w:r>
    </w:p>
    <w:p w14:paraId="1F7B437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.addGroup(layout.createSequentialGroup()</w:t>
      </w:r>
    </w:p>
    <w:p w14:paraId="56D7A67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.addContainerGap()</w:t>
      </w:r>
    </w:p>
    <w:p w14:paraId="2A19D73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.addGroup(layout.createParallelGroup(javax.swing.GroupLayout.Alignment.LEADING)</w:t>
      </w:r>
    </w:p>
    <w:p w14:paraId="3C62CE8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.addGroup(layout.createSequentialGroup()</w:t>
      </w:r>
    </w:p>
    <w:p w14:paraId="3599A73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.addGap(6, 6, 6)</w:t>
      </w:r>
    </w:p>
    <w:p w14:paraId="62B1068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.addComponent(jLabel1, javax.swing.GroupLayout.PREFERRED_SIZE, 35, javax.swing.GroupLayout.PREFERRED_SIZE))</w:t>
      </w:r>
    </w:p>
    <w:p w14:paraId="3C554F0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.addGroup(layout.createParallelGroup(javax.swing.GroupLayout.Alignment.BASELINE)</w:t>
      </w:r>
    </w:p>
    <w:p w14:paraId="2FC67AE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.addComponent(jButton3, javax.swing.GroupLayout.PREFERRED_SIZE, 50, javax.swing.GroupLayout.PREFERRED_SIZE)</w:t>
      </w:r>
    </w:p>
    <w:p w14:paraId="6C66510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.addComponent(jButton1, javax.swing.GroupLayout.PREFERRED_SIZE, 50, javax.swing.GroupLayout.PREFERRED_SIZE)</w:t>
      </w:r>
    </w:p>
    <w:p w14:paraId="2C3E5FB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    .addComponent(jButton2, javax.swing.GroupLayout.PREFERRED_SIZE, 50, javax.swing.GroupLayout.PREFERRED_SIZE))</w:t>
      </w:r>
    </w:p>
    <w:p w14:paraId="6FEACCE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.addComponent(jButton5, javax.swing.GroupLayout.Alignment.TRAILING, javax.swing.GroupLayout.DEFAULT_SIZE, javax.swing.GroupLayout.DEFAULT_SIZE, Short.MAX_VALUE))</w:t>
      </w:r>
    </w:p>
    <w:p w14:paraId="1DC41A4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.addGap(18, 18, 18)</w:t>
      </w:r>
    </w:p>
    <w:p w14:paraId="0730032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.addComponent(jScrollPane1, javax.swing.GroupLayout.PREFERRED_SIZE, 415, javax.swing.GroupLayout.PREFERRED_SIZE)</w:t>
      </w:r>
    </w:p>
    <w:p w14:paraId="57F603A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.addContainerGap(30, Short.MAX_VALUE))</w:t>
      </w:r>
    </w:p>
    <w:p w14:paraId="13F7DE2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);</w:t>
      </w:r>
    </w:p>
    <w:p w14:paraId="2711B9D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6E13076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pack();</w:t>
      </w:r>
    </w:p>
    <w:p w14:paraId="6B0FF14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setLocationRelativeTo(null);</w:t>
      </w:r>
    </w:p>
    <w:p w14:paraId="5DA727B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}// &lt;/editor-fold&gt;                        </w:t>
      </w:r>
    </w:p>
    <w:p w14:paraId="70ACC23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2EA2E30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void jButton1ActionPerformed(java.awt.event.ActionEvent evt) {                                         </w:t>
      </w:r>
    </w:p>
    <w:p w14:paraId="39EBC4D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// Добавить</w:t>
      </w:r>
    </w:p>
    <w:p w14:paraId="24EAD19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try </w:t>
      </w:r>
    </w:p>
    <w:p w14:paraId="5F770F6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{</w:t>
      </w:r>
    </w:p>
    <w:p w14:paraId="7597C1A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        String sql = "select count(*) from router";</w:t>
      </w:r>
    </w:p>
    <w:p w14:paraId="59EE1E6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 = conn.createStatement();</w:t>
      </w:r>
    </w:p>
    <w:p w14:paraId="1F12434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ResultSet ress = s.executeQuery(sql);</w:t>
      </w:r>
    </w:p>
    <w:p w14:paraId="1AAC6C3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count = 0;</w:t>
      </w:r>
    </w:p>
    <w:p w14:paraId="63C036E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while(ress.next()){</w:t>
      </w:r>
    </w:p>
    <w:p w14:paraId="6006E2E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count = ress.getInt(1);</w:t>
      </w:r>
    </w:p>
    <w:p w14:paraId="033ABCF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7F70006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06CD7EB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 sql_sel2 = "select countproezd, datareg from dataintro";</w:t>
      </w:r>
    </w:p>
    <w:p w14:paraId="1482FB8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 = conn.createStatement();</w:t>
      </w:r>
    </w:p>
    <w:p w14:paraId="7FF8946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ResultSet res2 = s.executeQuery(sql_sel2);</w:t>
      </w:r>
    </w:p>
    <w:p w14:paraId="7E631BB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double coun = 0;</w:t>
      </w:r>
    </w:p>
    <w:p w14:paraId="3B2C5BD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 datareg;</w:t>
      </w:r>
    </w:p>
    <w:p w14:paraId="2FCCC8E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double[] c = new double[count];</w:t>
      </w:r>
    </w:p>
    <w:p w14:paraId="5E4553A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String[] dat = new String[count];</w:t>
      </w:r>
    </w:p>
    <w:p w14:paraId="24A673C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j = 0;</w:t>
      </w:r>
    </w:p>
    <w:p w14:paraId="20B356E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while (res2.next()){</w:t>
      </w:r>
    </w:p>
    <w:p w14:paraId="1B1ABB8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coun = res2.getInt("countproezd");</w:t>
      </w:r>
    </w:p>
    <w:p w14:paraId="6B9A214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c[j] = coun;</w:t>
      </w:r>
    </w:p>
    <w:p w14:paraId="12FBBA2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datareg = res2.getString("datareg");</w:t>
      </w:r>
    </w:p>
    <w:p w14:paraId="5E21FCE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dat[j] = datareg;</w:t>
      </w:r>
    </w:p>
    <w:p w14:paraId="58F1133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j++;</w:t>
      </w:r>
    </w:p>
    <w:p w14:paraId="337B469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1B50541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73B5ED0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System.out.println("count: " + Arrays.toString(c));</w:t>
      </w:r>
    </w:p>
    <w:p w14:paraId="255267F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System.out.println("datareg: " + Arrays.toString(dat));</w:t>
      </w:r>
    </w:p>
    <w:p w14:paraId="656AC9C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4CCC358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512E728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 sql_sel3 = "select startmar, endmar from router";</w:t>
      </w:r>
    </w:p>
    <w:p w14:paraId="7DEB9F5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 = conn.createStatement();</w:t>
      </w:r>
    </w:p>
    <w:p w14:paraId="534DD78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ResultSet res3 = s.executeQuery(sql_sel3);</w:t>
      </w:r>
    </w:p>
    <w:p w14:paraId="6C53268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 startmar;</w:t>
      </w:r>
    </w:p>
    <w:p w14:paraId="4CFA990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 endmar;</w:t>
      </w:r>
    </w:p>
    <w:p w14:paraId="44CDAF8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String[] sm = new String[count];</w:t>
      </w:r>
    </w:p>
    <w:p w14:paraId="21D3D64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String[] em = new String[count];</w:t>
      </w:r>
    </w:p>
    <w:p w14:paraId="56CFAAB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l = 0;</w:t>
      </w:r>
    </w:p>
    <w:p w14:paraId="77D541A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while (res3.next()){</w:t>
      </w:r>
    </w:p>
    <w:p w14:paraId="4B44008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startmar = res3.getString("startmar");</w:t>
      </w:r>
    </w:p>
    <w:p w14:paraId="0AD50DB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sm[l] = startmar;</w:t>
      </w:r>
    </w:p>
    <w:p w14:paraId="2A7B003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endmar = res3.getString("endmar");</w:t>
      </w:r>
    </w:p>
    <w:p w14:paraId="4BC316D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em[l] = endmar;</w:t>
      </w:r>
    </w:p>
    <w:p w14:paraId="164F208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l++;</w:t>
      </w:r>
    </w:p>
    <w:p w14:paraId="74A085C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4D392B3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253BA3A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System.out.println("startmar: " + Arrays.toString(sm));</w:t>
      </w:r>
    </w:p>
    <w:p w14:paraId="7C01891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System.out.println("endmar: " + Arrays.toString(em));</w:t>
      </w:r>
    </w:p>
    <w:p w14:paraId="61F43DB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71F1A9D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5F0E8F8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 sql_sel4 = "select starttime, endtime from worktime";</w:t>
      </w:r>
    </w:p>
    <w:p w14:paraId="4CA5EF4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 = conn.createStatement();</w:t>
      </w:r>
    </w:p>
    <w:p w14:paraId="14D8AB6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ResultSet res4 = s.executeQuery(sql_sel4);</w:t>
      </w:r>
    </w:p>
    <w:p w14:paraId="5734E5B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 starttime;</w:t>
      </w:r>
    </w:p>
    <w:p w14:paraId="235C652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 endtime;</w:t>
      </w:r>
    </w:p>
    <w:p w14:paraId="2AA18FA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String[] st = new String[count];</w:t>
      </w:r>
    </w:p>
    <w:p w14:paraId="1311485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String[] et = new String[count];</w:t>
      </w:r>
    </w:p>
    <w:p w14:paraId="19104A4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q = 0;</w:t>
      </w:r>
    </w:p>
    <w:p w14:paraId="20FE737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while (res4.next()){</w:t>
      </w:r>
    </w:p>
    <w:p w14:paraId="5CA1594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starttime = res4.getString("starttime");</w:t>
      </w:r>
    </w:p>
    <w:p w14:paraId="34E9DA1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st[q] = starttime;</w:t>
      </w:r>
    </w:p>
    <w:p w14:paraId="0A60AF8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endtime = res4.getString("endtime");</w:t>
      </w:r>
    </w:p>
    <w:p w14:paraId="3A3980B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et[q] = endtime;</w:t>
      </w:r>
    </w:p>
    <w:p w14:paraId="4B0CB83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q++;</w:t>
      </w:r>
    </w:p>
    <w:p w14:paraId="4202E7F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048B045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643179B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System.out.println("starttime: " + Arrays.toString(st));</w:t>
      </w:r>
    </w:p>
    <w:p w14:paraId="5917E0C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System.out.println("endtime: " + Arrays.toString(et));</w:t>
      </w:r>
    </w:p>
    <w:p w14:paraId="04166CE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6B5CF8D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        String sql_sel5 = "select name, number from tranname";</w:t>
      </w:r>
    </w:p>
    <w:p w14:paraId="68C333E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 = conn.createStatement();</w:t>
      </w:r>
    </w:p>
    <w:p w14:paraId="23AB496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ResultSet res5 = s.executeQuery(sql_sel5);</w:t>
      </w:r>
    </w:p>
    <w:p w14:paraId="7D2B295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 name;</w:t>
      </w:r>
    </w:p>
    <w:p w14:paraId="7BDDC84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number;</w:t>
      </w:r>
    </w:p>
    <w:p w14:paraId="0659CF6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String[] n = new String[count];</w:t>
      </w:r>
    </w:p>
    <w:p w14:paraId="3E77248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int[] num = new int[count];</w:t>
      </w:r>
    </w:p>
    <w:p w14:paraId="7BC1DF2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w = 0;</w:t>
      </w:r>
    </w:p>
    <w:p w14:paraId="579BDD1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while (res5.next()){</w:t>
      </w:r>
    </w:p>
    <w:p w14:paraId="117EE06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name = res5.getString("name");</w:t>
      </w:r>
    </w:p>
    <w:p w14:paraId="4B72B53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n[w] = name;</w:t>
      </w:r>
    </w:p>
    <w:p w14:paraId="0A9EDFD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number = res5.getInt("number");</w:t>
      </w:r>
    </w:p>
    <w:p w14:paraId="0BFEF5C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num[w] = number;</w:t>
      </w:r>
    </w:p>
    <w:p w14:paraId="4F28B57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w++;</w:t>
      </w:r>
    </w:p>
    <w:p w14:paraId="67C6FAC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578EE4D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1FED78A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System.out.println("name: " + Arrays.toString(n));</w:t>
      </w:r>
    </w:p>
    <w:p w14:paraId="7439634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System.out.println("number: " + Arrays.toString(num));</w:t>
      </w:r>
    </w:p>
    <w:p w14:paraId="58A2436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6400B1A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k = 0;</w:t>
      </w:r>
    </w:p>
    <w:p w14:paraId="09ABB7A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1BB1115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for(int p = 0; p &lt; count; p++){</w:t>
      </w:r>
    </w:p>
    <w:p w14:paraId="72F29BE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pst = conn.prepareStatement("insert into transport(name, number, count, starttime, endtime, datareg, startmar, endmar) values(?,?,?,?,?,?,?,?)");</w:t>
      </w:r>
    </w:p>
    <w:p w14:paraId="6054E03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pst.setString(1, n[p]);</w:t>
      </w:r>
    </w:p>
    <w:p w14:paraId="33296C7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pst.setInt(2, num[p]);</w:t>
      </w:r>
    </w:p>
    <w:p w14:paraId="5733526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pst.setDouble(3, c[p]);</w:t>
      </w:r>
    </w:p>
    <w:p w14:paraId="66ECD0D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pst.setString(4, st[p]);</w:t>
      </w:r>
    </w:p>
    <w:p w14:paraId="2615CF3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pst.setString(5, et[p]);</w:t>
      </w:r>
    </w:p>
    <w:p w14:paraId="2DBBEA9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pst.setString(6, dat[p]);</w:t>
      </w:r>
    </w:p>
    <w:p w14:paraId="1D22983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pst.setString(7, sm[p]);</w:t>
      </w:r>
    </w:p>
    <w:p w14:paraId="533734A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pst.setString(8, em[p]);</w:t>
      </w:r>
    </w:p>
    <w:p w14:paraId="07EBB20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k = pst.executeUpdate();</w:t>
      </w:r>
    </w:p>
    <w:p w14:paraId="781880D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5F13A5F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0FD2403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if(k &gt; 0)</w:t>
      </w:r>
    </w:p>
    <w:p w14:paraId="0FF5FE6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{</w:t>
      </w:r>
    </w:p>
    <w:p w14:paraId="6B2E9F3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JOptionPane.showMessageDialog(this, "Данные успешно добавлены");</w:t>
      </w:r>
    </w:p>
    <w:p w14:paraId="76A0133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Load();</w:t>
      </w:r>
    </w:p>
    <w:p w14:paraId="760D40C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757BD80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else</w:t>
      </w:r>
    </w:p>
    <w:p w14:paraId="2B1A8EF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{</w:t>
      </w:r>
    </w:p>
    <w:p w14:paraId="34EC0D5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JOptionPane.showMessageDialog(this, "Ошибка, не удалось добавить данные");</w:t>
      </w:r>
    </w:p>
    <w:p w14:paraId="5EC7F05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   </w:t>
      </w:r>
    </w:p>
    <w:p w14:paraId="375BDC2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catch (SQLException ex) {</w:t>
      </w:r>
    </w:p>
    <w:p w14:paraId="5A196D8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Logger.getLogger(Transport.class.getName()).log(Level.SEVERE, null, ex);</w:t>
      </w:r>
    </w:p>
    <w:p w14:paraId="1C8BB81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</w:t>
      </w:r>
    </w:p>
    <w:p w14:paraId="3721773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}                                        </w:t>
      </w:r>
    </w:p>
    <w:p w14:paraId="19E62E7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2E90CC9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void jButton3ActionPerformed(java.awt.event.ActionEvent evt) {                                         </w:t>
      </w:r>
    </w:p>
    <w:p w14:paraId="04059C6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// Удалить</w:t>
      </w:r>
    </w:p>
    <w:p w14:paraId="664D728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try </w:t>
      </w:r>
    </w:p>
    <w:p w14:paraId="442EB85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{</w:t>
      </w:r>
    </w:p>
    <w:p w14:paraId="4F620C7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d = (DefaultTableModel)jTable1.getModel();</w:t>
      </w:r>
    </w:p>
    <w:p w14:paraId="7F85E40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selectIndex = jTable1.getSelectedRow();</w:t>
      </w:r>
    </w:p>
    <w:p w14:paraId="4E8B0CA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String id = d.getValueAt(selectIndex, 0).toString();</w:t>
      </w:r>
    </w:p>
    <w:p w14:paraId="47726B8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0B938DE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pst = conn.prepareStatement("delete from transport where id_t=?");</w:t>
      </w:r>
    </w:p>
    <w:p w14:paraId="36B7C6C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pst.setString(1, id);</w:t>
      </w:r>
    </w:p>
    <w:p w14:paraId="4351EE2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39292B0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k = pst.executeUpdate();</w:t>
      </w:r>
    </w:p>
    <w:p w14:paraId="7B655B0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if(k == 1)</w:t>
      </w:r>
    </w:p>
    <w:p w14:paraId="7A61019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{</w:t>
      </w:r>
    </w:p>
    <w:p w14:paraId="7685E72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JOptionPane.showMessageDialog(this, "Данные успешно удалены");</w:t>
      </w:r>
    </w:p>
    <w:p w14:paraId="0A02788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jButton1.setEnabled(true);</w:t>
      </w:r>
    </w:p>
    <w:p w14:paraId="1BD76C8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Load();</w:t>
      </w:r>
    </w:p>
    <w:p w14:paraId="326C20F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793938A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        else</w:t>
      </w:r>
    </w:p>
    <w:p w14:paraId="233E92B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{</w:t>
      </w:r>
    </w:p>
    <w:p w14:paraId="328E633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JOptionPane</w:t>
      </w:r>
      <w:r w:rsidRPr="00D62D6F">
        <w:rPr>
          <w:rFonts w:ascii="Consolas" w:hAnsi="Consolas"/>
          <w:bCs/>
          <w:sz w:val="20"/>
          <w:szCs w:val="28"/>
        </w:rPr>
        <w:t>.</w:t>
      </w:r>
      <w:r w:rsidRPr="00D62D6F">
        <w:rPr>
          <w:rFonts w:ascii="Consolas" w:hAnsi="Consolas"/>
          <w:bCs/>
          <w:sz w:val="20"/>
          <w:szCs w:val="28"/>
          <w:lang w:val="en-US"/>
        </w:rPr>
        <w:t>showMessageDialog</w:t>
      </w:r>
      <w:r w:rsidRPr="00D62D6F">
        <w:rPr>
          <w:rFonts w:ascii="Consolas" w:hAnsi="Consolas"/>
          <w:bCs/>
          <w:sz w:val="20"/>
          <w:szCs w:val="28"/>
        </w:rPr>
        <w:t>(</w:t>
      </w:r>
      <w:r w:rsidRPr="00D62D6F">
        <w:rPr>
          <w:rFonts w:ascii="Consolas" w:hAnsi="Consolas"/>
          <w:bCs/>
          <w:sz w:val="20"/>
          <w:szCs w:val="28"/>
          <w:lang w:val="en-US"/>
        </w:rPr>
        <w:t>this</w:t>
      </w:r>
      <w:r w:rsidRPr="00D62D6F">
        <w:rPr>
          <w:rFonts w:ascii="Consolas" w:hAnsi="Consolas"/>
          <w:bCs/>
          <w:sz w:val="20"/>
          <w:szCs w:val="28"/>
        </w:rPr>
        <w:t>, "Ошибка, не удалось удалить данные");</w:t>
      </w:r>
    </w:p>
    <w:p w14:paraId="1B8244A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</w:rPr>
        <w:t xml:space="preserve">            </w:t>
      </w:r>
      <w:r w:rsidRPr="00D62D6F">
        <w:rPr>
          <w:rFonts w:ascii="Consolas" w:hAnsi="Consolas"/>
          <w:bCs/>
          <w:sz w:val="20"/>
          <w:szCs w:val="28"/>
          <w:lang w:val="en-US"/>
        </w:rPr>
        <w:t xml:space="preserve">}   </w:t>
      </w:r>
    </w:p>
    <w:p w14:paraId="6F90693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catch (SQLException ex) {</w:t>
      </w:r>
    </w:p>
    <w:p w14:paraId="12209BA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Logger.getLogger(Transport.class.getName()).log(Level.SEVERE, null, ex);</w:t>
      </w:r>
    </w:p>
    <w:p w14:paraId="08000C2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04DE9CF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}                                        </w:t>
      </w:r>
    </w:p>
    <w:p w14:paraId="6B37978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EBDD96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void jTable1MouseClicked(java.awt.event.MouseEvent evt) {                                     </w:t>
      </w:r>
    </w:p>
    <w:p w14:paraId="644B4FA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r w:rsidRPr="00D62D6F">
        <w:rPr>
          <w:rFonts w:ascii="Consolas" w:hAnsi="Consolas"/>
          <w:bCs/>
          <w:sz w:val="20"/>
          <w:szCs w:val="28"/>
        </w:rPr>
        <w:t>//  Удаление по клику на мышку</w:t>
      </w:r>
    </w:p>
    <w:p w14:paraId="383C0C8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D62D6F">
        <w:rPr>
          <w:rFonts w:ascii="Consolas" w:hAnsi="Consolas"/>
          <w:bCs/>
          <w:sz w:val="20"/>
          <w:szCs w:val="28"/>
        </w:rPr>
        <w:t xml:space="preserve">        </w:t>
      </w:r>
      <w:r w:rsidRPr="00D62D6F">
        <w:rPr>
          <w:rFonts w:ascii="Consolas" w:hAnsi="Consolas"/>
          <w:bCs/>
          <w:sz w:val="20"/>
          <w:szCs w:val="28"/>
          <w:lang w:val="en-US"/>
        </w:rPr>
        <w:t>d</w:t>
      </w:r>
      <w:r w:rsidRPr="00D62D6F">
        <w:rPr>
          <w:rFonts w:ascii="Consolas" w:hAnsi="Consolas"/>
          <w:bCs/>
          <w:sz w:val="20"/>
          <w:szCs w:val="28"/>
        </w:rPr>
        <w:t xml:space="preserve"> = (</w:t>
      </w:r>
      <w:r w:rsidRPr="00D62D6F">
        <w:rPr>
          <w:rFonts w:ascii="Consolas" w:hAnsi="Consolas"/>
          <w:bCs/>
          <w:sz w:val="20"/>
          <w:szCs w:val="28"/>
          <w:lang w:val="en-US"/>
        </w:rPr>
        <w:t>DefaultTableModel</w:t>
      </w:r>
      <w:r w:rsidRPr="00D62D6F">
        <w:rPr>
          <w:rFonts w:ascii="Consolas" w:hAnsi="Consolas"/>
          <w:bCs/>
          <w:sz w:val="20"/>
          <w:szCs w:val="28"/>
        </w:rPr>
        <w:t>)</w:t>
      </w:r>
      <w:r w:rsidRPr="00D62D6F">
        <w:rPr>
          <w:rFonts w:ascii="Consolas" w:hAnsi="Consolas"/>
          <w:bCs/>
          <w:sz w:val="20"/>
          <w:szCs w:val="28"/>
          <w:lang w:val="en-US"/>
        </w:rPr>
        <w:t>jTable</w:t>
      </w:r>
      <w:r w:rsidRPr="00D62D6F">
        <w:rPr>
          <w:rFonts w:ascii="Consolas" w:hAnsi="Consolas"/>
          <w:bCs/>
          <w:sz w:val="20"/>
          <w:szCs w:val="28"/>
        </w:rPr>
        <w:t>1.</w:t>
      </w:r>
      <w:r w:rsidRPr="00D62D6F">
        <w:rPr>
          <w:rFonts w:ascii="Consolas" w:hAnsi="Consolas"/>
          <w:bCs/>
          <w:sz w:val="20"/>
          <w:szCs w:val="28"/>
          <w:lang w:val="en-US"/>
        </w:rPr>
        <w:t>getModel</w:t>
      </w:r>
      <w:r w:rsidRPr="00D62D6F">
        <w:rPr>
          <w:rFonts w:ascii="Consolas" w:hAnsi="Consolas"/>
          <w:bCs/>
          <w:sz w:val="20"/>
          <w:szCs w:val="28"/>
        </w:rPr>
        <w:t>();</w:t>
      </w:r>
    </w:p>
    <w:p w14:paraId="72B9030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</w:rPr>
        <w:t xml:space="preserve">        </w:t>
      </w:r>
      <w:r w:rsidRPr="00D62D6F">
        <w:rPr>
          <w:rFonts w:ascii="Consolas" w:hAnsi="Consolas"/>
          <w:bCs/>
          <w:sz w:val="20"/>
          <w:szCs w:val="28"/>
          <w:lang w:val="en-US"/>
        </w:rPr>
        <w:t>int selectIndex = jTable1.getSelectedRow();</w:t>
      </w:r>
    </w:p>
    <w:p w14:paraId="3EB65D5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String id = d.getValueAt(selectIndex, 0).toString();</w:t>
      </w:r>
    </w:p>
    <w:p w14:paraId="7528A49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}                                    </w:t>
      </w:r>
    </w:p>
    <w:p w14:paraId="333FB6C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2E53126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void jButton2ActionPerformed(java.awt.event.ActionEvent evt) {                                         </w:t>
      </w:r>
    </w:p>
    <w:p w14:paraId="43F6092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// Очистить</w:t>
      </w:r>
    </w:p>
    <w:p w14:paraId="50C91FA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try </w:t>
      </w:r>
    </w:p>
    <w:p w14:paraId="4ED08D1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{</w:t>
      </w:r>
    </w:p>
    <w:p w14:paraId="31C12DA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d.setRowCount(0);</w:t>
      </w:r>
    </w:p>
    <w:p w14:paraId="5B0237E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pst = conn.prepareStatement("delete from transport");</w:t>
      </w:r>
    </w:p>
    <w:p w14:paraId="7F26EAD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int k = pst.executeUpdate();</w:t>
      </w:r>
    </w:p>
    <w:p w14:paraId="130BF8C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JOptionPane.showMessageDialog(this, "Данные успешно удалены");</w:t>
      </w:r>
    </w:p>
    <w:p w14:paraId="4D528B8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}catch (SQLException ex) {</w:t>
      </w:r>
    </w:p>
    <w:p w14:paraId="72BFB99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Logger.getLogger(Transport.class.getName()).log(Level.SEVERE, null, ex);</w:t>
      </w:r>
    </w:p>
    <w:p w14:paraId="403EF5B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4A659266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</w:t>
      </w:r>
    </w:p>
    <w:p w14:paraId="35AE24E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}                                        </w:t>
      </w:r>
    </w:p>
    <w:p w14:paraId="74C98CB3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3279B5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void jButton5ActionPerformed(java.awt.event.ActionEvent evt) {                                         </w:t>
      </w:r>
    </w:p>
    <w:p w14:paraId="51807E8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// Назад</w:t>
      </w:r>
    </w:p>
    <w:p w14:paraId="4982D3F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this.setVisible(false);</w:t>
      </w:r>
    </w:p>
    <w:p w14:paraId="3B0B6DA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}                                        </w:t>
      </w:r>
    </w:p>
    <w:p w14:paraId="407B346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51953F5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public static void main(String args[]) {</w:t>
      </w:r>
    </w:p>
    <w:p w14:paraId="65AC894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try {</w:t>
      </w:r>
    </w:p>
    <w:p w14:paraId="271A84D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3F66FA1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if ("Nimbus".equals(info.getName())) {</w:t>
      </w:r>
    </w:p>
    <w:p w14:paraId="6C95BB0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javax.swing.UIManager.setLookAndFeel(info.getClassName());</w:t>
      </w:r>
    </w:p>
    <w:p w14:paraId="4734872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    break;</w:t>
      </w:r>
    </w:p>
    <w:p w14:paraId="4531E95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}</w:t>
      </w:r>
    </w:p>
    <w:p w14:paraId="26D27AD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73BF4CB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catch (ClassNotFoundException ex) {</w:t>
      </w:r>
    </w:p>
    <w:p w14:paraId="0CEEF4A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java.util.logging.Logger.getLogger(Transport.class.getName()).log(java.util.logging.Level.SEVERE, null, ex);</w:t>
      </w:r>
    </w:p>
    <w:p w14:paraId="462D75C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catch (InstantiationException ex) {</w:t>
      </w:r>
    </w:p>
    <w:p w14:paraId="590C207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java.util.logging.Logger.getLogger(Transport.class.getName()).log(java.util.logging.Level.SEVERE, null, ex);</w:t>
      </w:r>
    </w:p>
    <w:p w14:paraId="414678E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catch (IllegalAccessException ex) {</w:t>
      </w:r>
    </w:p>
    <w:p w14:paraId="47982F0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java.util.logging.Logger.getLogger(Transport.class.getName()).log(java.util.logging.Level.SEVERE, null, ex);</w:t>
      </w:r>
    </w:p>
    <w:p w14:paraId="3451BAFF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 catch (javax.swing.UnsupportedLookAndFeelException ex) {</w:t>
      </w:r>
    </w:p>
    <w:p w14:paraId="3E7FA81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java.util.logging.Logger.getLogger(Transport.class.getName()).log(java.util.logging.Level.SEVERE, null, ex);</w:t>
      </w:r>
    </w:p>
    <w:p w14:paraId="42608A4B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0CA63677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5F84373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java.awt.EventQueue.invokeLater(new Runnable() {</w:t>
      </w:r>
    </w:p>
    <w:p w14:paraId="6E4622F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public void run() {</w:t>
      </w:r>
    </w:p>
    <w:p w14:paraId="13B891F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    new Transport().setVisible(true);</w:t>
      </w:r>
    </w:p>
    <w:p w14:paraId="2AC351D2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2226B085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    });</w:t>
      </w:r>
    </w:p>
    <w:p w14:paraId="414E9FE1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}</w:t>
      </w:r>
    </w:p>
    <w:p w14:paraId="0058521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5752A7B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// Variables declaration - do not modify                     </w:t>
      </w:r>
    </w:p>
    <w:p w14:paraId="18F892B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javax.swing.JButton jButton1;</w:t>
      </w:r>
    </w:p>
    <w:p w14:paraId="13203A30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javax.swing.JButton jButton2;</w:t>
      </w:r>
    </w:p>
    <w:p w14:paraId="56650B84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javax.swing.JButton jButton3;</w:t>
      </w:r>
    </w:p>
    <w:p w14:paraId="7D77BD1D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javax.swing.JButton jButton5;</w:t>
      </w:r>
    </w:p>
    <w:p w14:paraId="759EEC88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javax.swing.JLabel jLabel1;</w:t>
      </w:r>
    </w:p>
    <w:p w14:paraId="6CE505EE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javax.swing.JScrollPane jScrollPane1;</w:t>
      </w:r>
    </w:p>
    <w:p w14:paraId="2921644A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private javax.swing.JTable jTable1;</w:t>
      </w:r>
    </w:p>
    <w:p w14:paraId="011122DC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 xml:space="preserve">    // End of variables declaration                   </w:t>
      </w:r>
    </w:p>
    <w:p w14:paraId="467818ED" w14:textId="56F18B10" w:rsid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62D6F">
        <w:rPr>
          <w:rFonts w:ascii="Consolas" w:hAnsi="Consolas"/>
          <w:bCs/>
          <w:sz w:val="20"/>
          <w:szCs w:val="28"/>
          <w:lang w:val="en-US"/>
        </w:rPr>
        <w:t>}</w:t>
      </w:r>
    </w:p>
    <w:p w14:paraId="0B70D219" w14:textId="77777777" w:rsidR="00D62D6F" w:rsidRPr="00D62D6F" w:rsidRDefault="00D62D6F" w:rsidP="00D62D6F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2F928FA" w14:textId="4203F854" w:rsidR="0018032C" w:rsidRDefault="0018032C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программы:</w:t>
      </w:r>
    </w:p>
    <w:p w14:paraId="3446A7E9" w14:textId="3E656F7A" w:rsidR="007871AB" w:rsidRDefault="00282B2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EA38B3D" wp14:editId="64129681">
            <wp:extent cx="2712720" cy="39040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633" cy="39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05C6" w14:textId="7CF0B0D8" w:rsidR="00282B28" w:rsidRDefault="007871A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38BD4D2C" wp14:editId="37A60F5C">
            <wp:extent cx="5559425" cy="2963573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012" cy="29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6333" w14:textId="3C9648B2" w:rsidR="007871AB" w:rsidRDefault="007871A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C2568" wp14:editId="6E9A9D6D">
            <wp:extent cx="5859780" cy="303468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592" cy="30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B64B" w14:textId="77777777" w:rsidR="007871AB" w:rsidRDefault="007871A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2929F00" w14:textId="4D3BFF52" w:rsidR="007871AB" w:rsidRDefault="007871A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425DF097" wp14:editId="35E45A6C">
            <wp:extent cx="5939155" cy="3042035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092" cy="30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CCED" w14:textId="77777777" w:rsidR="007871AB" w:rsidRDefault="007871A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169784E" w14:textId="77777777" w:rsidR="007871AB" w:rsidRDefault="007871A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4EB56EDE" wp14:editId="1E43F6E8">
            <wp:extent cx="5875020" cy="28646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368" cy="29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81BB" w14:textId="4865EA22" w:rsidR="007871AB" w:rsidRDefault="007871A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A3B59C" wp14:editId="546FD00A">
            <wp:extent cx="5154295" cy="3104194"/>
            <wp:effectExtent l="0" t="0" r="825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503" cy="31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0833" w14:textId="77777777" w:rsidR="007871AB" w:rsidRDefault="007871A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15D8E288" w14:textId="2A412D7B" w:rsidR="007871AB" w:rsidRDefault="007871AB" w:rsidP="007871AB">
      <w:pPr>
        <w:widowControl/>
        <w:autoSpaceDE/>
        <w:autoSpaceDN/>
        <w:adjustRightInd/>
        <w:spacing w:before="240" w:after="240"/>
        <w:ind w:left="-96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7A7E15" wp14:editId="23C6EF93">
            <wp:extent cx="7358295" cy="3756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39746" cy="379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4B33" w14:textId="3127E8D8" w:rsidR="007871AB" w:rsidRDefault="007871A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631C7E48" w14:textId="57258BDD" w:rsidR="007871AB" w:rsidRDefault="007871A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2AAA8A7" w14:textId="77777777" w:rsidR="00B63525" w:rsidRPr="005D3C41" w:rsidRDefault="00B63525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C0B4800" w14:textId="21E3906E" w:rsidR="00B47D5B" w:rsidRPr="008E5F99" w:rsidRDefault="00B47D5B" w:rsidP="00D62D6F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18032C">
        <w:rPr>
          <w:b/>
          <w:bCs/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D62D6F" w:rsidRPr="00D62D6F">
        <w:rPr>
          <w:sz w:val="28"/>
          <w:szCs w:val="28"/>
        </w:rPr>
        <w:t>приобр</w:t>
      </w:r>
      <w:r w:rsidR="00D62D6F">
        <w:rPr>
          <w:sz w:val="28"/>
          <w:szCs w:val="28"/>
        </w:rPr>
        <w:t>ел</w:t>
      </w:r>
      <w:r w:rsidR="00D62D6F" w:rsidRPr="00D62D6F">
        <w:rPr>
          <w:sz w:val="28"/>
          <w:szCs w:val="28"/>
        </w:rPr>
        <w:t xml:space="preserve"> практические навыки разработки многооконных приложений на JavaFX для работы с базами данных</w:t>
      </w:r>
      <w:r w:rsidR="0018032C" w:rsidRPr="008E5F99">
        <w:rPr>
          <w:sz w:val="28"/>
          <w:szCs w:val="28"/>
        </w:rPr>
        <w:t>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8435443">
    <w:abstractNumId w:val="0"/>
  </w:num>
  <w:num w:numId="2" w16cid:durableId="8139547">
    <w:abstractNumId w:val="1"/>
  </w:num>
  <w:num w:numId="3" w16cid:durableId="1284573885">
    <w:abstractNumId w:val="2"/>
  </w:num>
  <w:num w:numId="4" w16cid:durableId="1228688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22A85"/>
    <w:rsid w:val="00124530"/>
    <w:rsid w:val="00141815"/>
    <w:rsid w:val="0017044B"/>
    <w:rsid w:val="0018032C"/>
    <w:rsid w:val="00180E2C"/>
    <w:rsid w:val="001F28AC"/>
    <w:rsid w:val="00204357"/>
    <w:rsid w:val="002440CB"/>
    <w:rsid w:val="00245BEA"/>
    <w:rsid w:val="0024717D"/>
    <w:rsid w:val="00282B28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5D3C41"/>
    <w:rsid w:val="0060014F"/>
    <w:rsid w:val="006C1F27"/>
    <w:rsid w:val="006E1C84"/>
    <w:rsid w:val="006F0D28"/>
    <w:rsid w:val="00712FF3"/>
    <w:rsid w:val="00720258"/>
    <w:rsid w:val="007234CF"/>
    <w:rsid w:val="00745641"/>
    <w:rsid w:val="00767CB6"/>
    <w:rsid w:val="007871AB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55FC"/>
    <w:rsid w:val="00A479E6"/>
    <w:rsid w:val="00A57CBA"/>
    <w:rsid w:val="00A84585"/>
    <w:rsid w:val="00A97A85"/>
    <w:rsid w:val="00AE3C31"/>
    <w:rsid w:val="00B43BCF"/>
    <w:rsid w:val="00B47D5B"/>
    <w:rsid w:val="00B50737"/>
    <w:rsid w:val="00B613F5"/>
    <w:rsid w:val="00B6352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62D6F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3CCC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DF313-58FB-4F3E-8960-39672421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15</Pages>
  <Words>4311</Words>
  <Characters>24574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Microsoft Office User</cp:lastModifiedBy>
  <cp:revision>20</cp:revision>
  <dcterms:created xsi:type="dcterms:W3CDTF">2019-09-14T14:07:00Z</dcterms:created>
  <dcterms:modified xsi:type="dcterms:W3CDTF">2023-03-15T12:39:00Z</dcterms:modified>
</cp:coreProperties>
</file>