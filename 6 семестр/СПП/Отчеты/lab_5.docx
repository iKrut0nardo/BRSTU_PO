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E04E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3427CBE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5C64644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52828761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749064A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271973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AC3A05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DEB887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FDE3888" w14:textId="77777777" w:rsidR="00BC3D7E" w:rsidRPr="008E5F99" w:rsidRDefault="00BC3D7E" w:rsidP="00BC3D7E">
      <w:pPr>
        <w:rPr>
          <w:sz w:val="28"/>
          <w:szCs w:val="28"/>
        </w:rPr>
      </w:pPr>
    </w:p>
    <w:p w14:paraId="1B2B9F63" w14:textId="77777777" w:rsidR="00B47D5B" w:rsidRPr="008E5F99" w:rsidRDefault="00B47D5B" w:rsidP="00BC3D7E">
      <w:pPr>
        <w:rPr>
          <w:sz w:val="28"/>
          <w:szCs w:val="28"/>
        </w:rPr>
      </w:pPr>
    </w:p>
    <w:p w14:paraId="738E549B" w14:textId="77777777" w:rsidR="00B47D5B" w:rsidRPr="008E5F99" w:rsidRDefault="00B47D5B" w:rsidP="008A3C91">
      <w:pPr>
        <w:rPr>
          <w:sz w:val="28"/>
          <w:szCs w:val="28"/>
        </w:rPr>
      </w:pPr>
    </w:p>
    <w:p w14:paraId="3650AEA1" w14:textId="77777777" w:rsidR="00BC3D7E" w:rsidRPr="008E5F99" w:rsidRDefault="00BC3D7E" w:rsidP="003645D2">
      <w:pPr>
        <w:rPr>
          <w:sz w:val="28"/>
          <w:szCs w:val="28"/>
        </w:rPr>
      </w:pPr>
    </w:p>
    <w:p w14:paraId="504814C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85107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7A44B1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4E082B2" w14:textId="2A4BD844"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DC26BE">
        <w:rPr>
          <w:sz w:val="28"/>
          <w:szCs w:val="28"/>
        </w:rPr>
        <w:t>5</w:t>
      </w:r>
    </w:p>
    <w:p w14:paraId="4402D75B" w14:textId="7402DA23" w:rsidR="003645D2" w:rsidRPr="008E5F99" w:rsidRDefault="003645D2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 w:rsidR="00DC26BE">
        <w:rPr>
          <w:sz w:val="28"/>
          <w:szCs w:val="28"/>
        </w:rPr>
        <w:t>6</w:t>
      </w:r>
      <w:r w:rsidRPr="008E5F99">
        <w:rPr>
          <w:sz w:val="28"/>
          <w:szCs w:val="28"/>
        </w:rPr>
        <w:t xml:space="preserve"> семестр</w:t>
      </w:r>
    </w:p>
    <w:p w14:paraId="74DE53F6" w14:textId="4D9F6387" w:rsidR="00BC3D7E" w:rsidRPr="008E5F99" w:rsidRDefault="009B730A" w:rsidP="0018032C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r w:rsidR="0018032C">
        <w:rPr>
          <w:sz w:val="28"/>
          <w:szCs w:val="28"/>
        </w:rPr>
        <w:t>СПП</w:t>
      </w:r>
      <w:r w:rsidR="00BC3D7E" w:rsidRPr="008E5F99">
        <w:rPr>
          <w:sz w:val="28"/>
          <w:szCs w:val="28"/>
        </w:rPr>
        <w:t>»</w:t>
      </w:r>
    </w:p>
    <w:p w14:paraId="1047F690" w14:textId="77777777" w:rsidR="00BC3D7E" w:rsidRPr="008E5F99" w:rsidRDefault="00BC3D7E" w:rsidP="008E5F99">
      <w:pPr>
        <w:rPr>
          <w:sz w:val="28"/>
          <w:szCs w:val="28"/>
        </w:rPr>
      </w:pPr>
    </w:p>
    <w:p w14:paraId="33CA9EE5" w14:textId="77777777" w:rsidR="00FF69C9" w:rsidRPr="008E5F99" w:rsidRDefault="00FF69C9" w:rsidP="008A3C91">
      <w:pPr>
        <w:rPr>
          <w:sz w:val="28"/>
          <w:szCs w:val="28"/>
        </w:rPr>
      </w:pPr>
    </w:p>
    <w:p w14:paraId="7F3E93F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EBECC89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18B975F8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DEF688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48A278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31A9AF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B7CF6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9D25F9" w14:textId="1471D960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Выполнил:</w:t>
      </w:r>
    </w:p>
    <w:p w14:paraId="53C67CB9" w14:textId="20F7F89F" w:rsidR="00BC3D7E" w:rsidRPr="008E5F99" w:rsidRDefault="00C108FC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 xml:space="preserve">Студент </w:t>
      </w:r>
      <w:r w:rsidR="0018032C">
        <w:rPr>
          <w:sz w:val="28"/>
          <w:szCs w:val="28"/>
        </w:rPr>
        <w:t>3</w:t>
      </w:r>
      <w:r w:rsidR="00BC3D7E" w:rsidRPr="008E5F99">
        <w:rPr>
          <w:sz w:val="28"/>
          <w:szCs w:val="28"/>
        </w:rPr>
        <w:t xml:space="preserve"> курса</w:t>
      </w:r>
    </w:p>
    <w:p w14:paraId="00ABB90D" w14:textId="6A218950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="000D5966">
        <w:rPr>
          <w:sz w:val="28"/>
          <w:szCs w:val="28"/>
        </w:rPr>
        <w:t>6</w:t>
      </w:r>
      <w:r w:rsidR="003645D2" w:rsidRPr="008E5F99">
        <w:rPr>
          <w:sz w:val="28"/>
          <w:szCs w:val="28"/>
        </w:rPr>
        <w:t>(</w:t>
      </w:r>
      <w:r w:rsidR="000D5966">
        <w:rPr>
          <w:sz w:val="28"/>
          <w:szCs w:val="28"/>
        </w:rPr>
        <w:t>1</w:t>
      </w:r>
      <w:r w:rsidR="003645D2" w:rsidRPr="008E5F99">
        <w:rPr>
          <w:sz w:val="28"/>
          <w:szCs w:val="28"/>
        </w:rPr>
        <w:t>)</w:t>
      </w:r>
    </w:p>
    <w:p w14:paraId="56E6D427" w14:textId="507837F2" w:rsidR="00BC3D7E" w:rsidRPr="008E5F99" w:rsidRDefault="000D5966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Мартынович Д. М.</w:t>
      </w:r>
    </w:p>
    <w:p w14:paraId="7065D15B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0D1D78A9" w14:textId="7604D1E0" w:rsidR="00BC3D7E" w:rsidRPr="008E5F99" w:rsidRDefault="0018032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Монтик</w:t>
      </w:r>
      <w:r w:rsidR="009B730A"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9B730A" w:rsidRPr="008E5F99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="009B730A" w:rsidRPr="008E5F99">
        <w:rPr>
          <w:sz w:val="28"/>
          <w:szCs w:val="28"/>
        </w:rPr>
        <w:t>.</w:t>
      </w:r>
    </w:p>
    <w:p w14:paraId="3EAAB4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5E4FCE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CC7B50A" w14:textId="77777777" w:rsidR="00FF69C9" w:rsidRPr="008E5F99" w:rsidRDefault="00FF69C9" w:rsidP="00BC3D7E">
      <w:pPr>
        <w:rPr>
          <w:sz w:val="28"/>
          <w:szCs w:val="28"/>
        </w:rPr>
      </w:pPr>
    </w:p>
    <w:p w14:paraId="0479092B" w14:textId="77777777" w:rsidR="00767CB6" w:rsidRPr="008E5F99" w:rsidRDefault="00767CB6" w:rsidP="00BC3D7E">
      <w:pPr>
        <w:rPr>
          <w:sz w:val="28"/>
          <w:szCs w:val="28"/>
        </w:rPr>
      </w:pPr>
    </w:p>
    <w:p w14:paraId="3261638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331E22" w14:textId="77777777" w:rsidR="00BC3D7E" w:rsidRPr="008E5F99" w:rsidRDefault="00BC3D7E" w:rsidP="008E5F99">
      <w:pPr>
        <w:rPr>
          <w:sz w:val="28"/>
          <w:szCs w:val="28"/>
        </w:rPr>
      </w:pPr>
    </w:p>
    <w:p w14:paraId="0D17E92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957443E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1F3A3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E4C8A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965A71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BC8273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89597F0" w14:textId="0C1A1F8C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 w:rsidR="0018032C">
        <w:rPr>
          <w:sz w:val="28"/>
          <w:szCs w:val="28"/>
        </w:rPr>
        <w:t>2</w:t>
      </w:r>
      <w:r w:rsidR="000D5966">
        <w:rPr>
          <w:sz w:val="28"/>
          <w:szCs w:val="28"/>
        </w:rPr>
        <w:t>3</w:t>
      </w:r>
    </w:p>
    <w:p w14:paraId="7DF2B10B" w14:textId="397F85FD" w:rsidR="00BC3D7E" w:rsidRPr="008E5F99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="00C108FC" w:rsidRPr="008E5F99">
        <w:rPr>
          <w:sz w:val="28"/>
          <w:szCs w:val="28"/>
        </w:rPr>
        <w:lastRenderedPageBreak/>
        <w:t>Лабораторная работа №</w:t>
      </w:r>
      <w:r w:rsidR="00DC26BE">
        <w:rPr>
          <w:sz w:val="28"/>
          <w:szCs w:val="28"/>
        </w:rPr>
        <w:t>5</w:t>
      </w:r>
    </w:p>
    <w:p w14:paraId="3B05801F" w14:textId="32913096" w:rsidR="00BC3D7E" w:rsidRPr="008E5F99" w:rsidRDefault="00BC3D7E" w:rsidP="0018032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18032C">
        <w:rPr>
          <w:b/>
          <w:bCs/>
          <w:sz w:val="28"/>
          <w:szCs w:val="28"/>
        </w:rPr>
        <w:t>Цель работы:</w:t>
      </w:r>
      <w:r w:rsidR="00DC26BE">
        <w:rPr>
          <w:b/>
          <w:bCs/>
          <w:sz w:val="28"/>
          <w:szCs w:val="28"/>
        </w:rPr>
        <w:t xml:space="preserve"> </w:t>
      </w:r>
      <w:r w:rsidR="00DC26BE" w:rsidRPr="00DC26BE">
        <w:rPr>
          <w:bCs/>
          <w:sz w:val="28"/>
          <w:szCs w:val="28"/>
        </w:rPr>
        <w:t>освоить приемы тестирования кода на примере использования библиотеки JUnit.</w:t>
      </w:r>
    </w:p>
    <w:p w14:paraId="5D10ED31" w14:textId="5F01D302" w:rsidR="00EE5F17" w:rsidRPr="008E5F99" w:rsidRDefault="00C108FC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 w:rsidR="000D5966">
        <w:rPr>
          <w:sz w:val="28"/>
          <w:szCs w:val="28"/>
        </w:rPr>
        <w:t>11</w:t>
      </w:r>
    </w:p>
    <w:p w14:paraId="6D685906" w14:textId="16DADBA5" w:rsidR="00B47D5B" w:rsidRPr="0018032C" w:rsidRDefault="00B47D5B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18032C">
        <w:rPr>
          <w:b/>
          <w:bCs/>
          <w:sz w:val="28"/>
          <w:szCs w:val="28"/>
        </w:rPr>
        <w:t>Задание</w:t>
      </w:r>
      <w:r w:rsidR="005D3C41">
        <w:rPr>
          <w:b/>
          <w:bCs/>
          <w:sz w:val="28"/>
          <w:szCs w:val="28"/>
        </w:rPr>
        <w:t>1</w:t>
      </w:r>
      <w:r w:rsidRPr="0018032C">
        <w:rPr>
          <w:b/>
          <w:bCs/>
          <w:sz w:val="28"/>
          <w:szCs w:val="28"/>
        </w:rPr>
        <w:t>:</w:t>
      </w:r>
    </w:p>
    <w:p w14:paraId="12EB5328" w14:textId="0C1BE5BB" w:rsidR="00B63525" w:rsidRDefault="00DC26BE" w:rsidP="00B63525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48E996" wp14:editId="77E86C1A">
            <wp:extent cx="6480175" cy="4007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525" w:rsidRPr="0018032C">
        <w:rPr>
          <w:b/>
          <w:bCs/>
          <w:sz w:val="28"/>
          <w:szCs w:val="28"/>
        </w:rPr>
        <w:t>Задание</w:t>
      </w:r>
      <w:r w:rsidR="00B63525">
        <w:rPr>
          <w:b/>
          <w:bCs/>
          <w:sz w:val="28"/>
          <w:szCs w:val="28"/>
          <w:lang w:val="en-US"/>
        </w:rPr>
        <w:t>2</w:t>
      </w:r>
      <w:r w:rsidR="00B63525" w:rsidRPr="0018032C">
        <w:rPr>
          <w:b/>
          <w:bCs/>
          <w:sz w:val="28"/>
          <w:szCs w:val="28"/>
        </w:rPr>
        <w:t>:</w:t>
      </w:r>
    </w:p>
    <w:p w14:paraId="6AC197A9" w14:textId="77777777" w:rsidR="00DC26BE" w:rsidRDefault="00DC26BE" w:rsidP="00B63525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ED0E17" wp14:editId="3438CFE7">
            <wp:extent cx="6480175" cy="15157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4F1B" w14:textId="357A3268" w:rsidR="00DC26BE" w:rsidRDefault="00DC26BE" w:rsidP="00B63525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EC9A5F" wp14:editId="5BF51C32">
            <wp:extent cx="6480175" cy="1974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D6FB" w14:textId="1FE42CF4" w:rsidR="00B63525" w:rsidRPr="0018032C" w:rsidRDefault="00B63525" w:rsidP="00B63525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18032C">
        <w:rPr>
          <w:b/>
          <w:bCs/>
          <w:sz w:val="28"/>
          <w:szCs w:val="28"/>
        </w:rPr>
        <w:lastRenderedPageBreak/>
        <w:t>Задание</w:t>
      </w:r>
      <w:r w:rsidRPr="00B63525">
        <w:rPr>
          <w:b/>
          <w:bCs/>
          <w:sz w:val="28"/>
          <w:szCs w:val="28"/>
        </w:rPr>
        <w:t>3</w:t>
      </w:r>
      <w:r w:rsidRPr="0018032C">
        <w:rPr>
          <w:b/>
          <w:bCs/>
          <w:sz w:val="28"/>
          <w:szCs w:val="28"/>
        </w:rPr>
        <w:t>:</w:t>
      </w:r>
    </w:p>
    <w:p w14:paraId="7664C6BF" w14:textId="7938FB75" w:rsidR="00B63525" w:rsidRDefault="00DC26BE" w:rsidP="00B63525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759B5C" wp14:editId="07C1ED96">
            <wp:extent cx="6480175" cy="4023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A7C0" w14:textId="695BAAD8" w:rsidR="00DC26BE" w:rsidRDefault="00DC26BE" w:rsidP="00B63525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B6174D" wp14:editId="756A4FC1">
            <wp:extent cx="6480175" cy="13087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FDF1" w14:textId="75E34F6C" w:rsidR="00DC26BE" w:rsidRDefault="00DC26BE" w:rsidP="00B63525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779199" wp14:editId="1DDD24F0">
            <wp:extent cx="6480175" cy="1468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D9F9" w14:textId="04D8282B" w:rsidR="00DC26BE" w:rsidRPr="00DC26BE" w:rsidRDefault="00DC26BE" w:rsidP="00B6352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7389BE07" wp14:editId="39FDD080">
            <wp:extent cx="6480175" cy="16579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95E2" w14:textId="77777777" w:rsidR="00DC26BE" w:rsidRPr="00B63525" w:rsidRDefault="00DC26BE" w:rsidP="00B63525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707C4D46" w14:textId="3730F847" w:rsidR="00CB557E" w:rsidRPr="000D5966" w:rsidRDefault="00CB557E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 w:rsidRPr="0018032C">
        <w:rPr>
          <w:b/>
          <w:bCs/>
          <w:sz w:val="28"/>
          <w:szCs w:val="28"/>
        </w:rPr>
        <w:lastRenderedPageBreak/>
        <w:t>Код</w:t>
      </w:r>
      <w:r w:rsidRPr="000D5966">
        <w:rPr>
          <w:b/>
          <w:bCs/>
          <w:sz w:val="28"/>
          <w:szCs w:val="28"/>
          <w:lang w:val="en-US"/>
        </w:rPr>
        <w:t xml:space="preserve"> </w:t>
      </w:r>
      <w:r w:rsidRPr="0018032C">
        <w:rPr>
          <w:b/>
          <w:bCs/>
          <w:sz w:val="28"/>
          <w:szCs w:val="28"/>
        </w:rPr>
        <w:t>программы</w:t>
      </w:r>
      <w:r w:rsidRPr="000D5966">
        <w:rPr>
          <w:b/>
          <w:bCs/>
          <w:sz w:val="28"/>
          <w:szCs w:val="28"/>
          <w:lang w:val="en-US"/>
        </w:rPr>
        <w:t>:</w:t>
      </w:r>
    </w:p>
    <w:p w14:paraId="2D5A7373" w14:textId="379E11C7" w:rsidR="00B63525" w:rsidRPr="00BB0505" w:rsidRDefault="00DC26BE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 w:rsidRPr="00BB0505">
        <w:rPr>
          <w:b/>
          <w:bCs/>
          <w:sz w:val="28"/>
          <w:szCs w:val="28"/>
          <w:lang w:val="en-US"/>
        </w:rPr>
        <w:t>IntSum.java</w:t>
      </w:r>
    </w:p>
    <w:p w14:paraId="33DF994D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package task1;</w:t>
      </w:r>
    </w:p>
    <w:p w14:paraId="2408E15C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03BA5DB8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public class IntSum {</w:t>
      </w:r>
    </w:p>
    <w:p w14:paraId="1FAA0069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57DE8832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public int accum ( int[] values ) {</w:t>
      </w:r>
    </w:p>
    <w:p w14:paraId="0F1BCE05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int result = 0;</w:t>
      </w:r>
    </w:p>
    <w:p w14:paraId="38BB3FDA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for ( int i = 0; i &lt; values.length; i++) {</w:t>
      </w:r>
    </w:p>
    <w:p w14:paraId="028D6438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result += values[i];</w:t>
      </w:r>
    </w:p>
    <w:p w14:paraId="054A598A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1059C886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return result;</w:t>
      </w:r>
    </w:p>
    <w:p w14:paraId="5F6E686D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</w:t>
      </w:r>
      <w:r w:rsidRPr="00DC26BE">
        <w:rPr>
          <w:rFonts w:ascii="Consolas" w:hAnsi="Consolas"/>
          <w:bCs/>
          <w:sz w:val="20"/>
          <w:szCs w:val="28"/>
        </w:rPr>
        <w:t>}</w:t>
      </w:r>
    </w:p>
    <w:p w14:paraId="461CC846" w14:textId="29A9118D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DC26BE">
        <w:rPr>
          <w:rFonts w:ascii="Consolas" w:hAnsi="Consolas"/>
          <w:bCs/>
          <w:sz w:val="20"/>
          <w:szCs w:val="28"/>
        </w:rPr>
        <w:t>}</w:t>
      </w:r>
    </w:p>
    <w:p w14:paraId="6D44112B" w14:textId="4A10DDC7" w:rsidR="00DC26BE" w:rsidRPr="00BB0505" w:rsidRDefault="00DC26BE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 w:rsidRPr="00BB0505">
        <w:rPr>
          <w:b/>
          <w:bCs/>
          <w:sz w:val="28"/>
          <w:szCs w:val="28"/>
          <w:lang w:val="en-US"/>
        </w:rPr>
        <w:t>IntSumTest.java</w:t>
      </w:r>
    </w:p>
    <w:p w14:paraId="33DDD5C2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package task1;</w:t>
      </w:r>
    </w:p>
    <w:p w14:paraId="605E3C88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1A450B12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import org.junit.Test;</w:t>
      </w:r>
    </w:p>
    <w:p w14:paraId="65C666F6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import static org.junit.Assert.*;</w:t>
      </w:r>
    </w:p>
    <w:p w14:paraId="0768D8C4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5C50922C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public class IntSumTest {</w:t>
      </w:r>
    </w:p>
    <w:p w14:paraId="1A0479F4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38C7428F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@Test</w:t>
      </w:r>
    </w:p>
    <w:p w14:paraId="4F513546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public void accum() {</w:t>
      </w:r>
    </w:p>
    <w:p w14:paraId="7975A9A6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int[] val = new int[]{1, 2, 3, 4, 5};</w:t>
      </w:r>
    </w:p>
    <w:p w14:paraId="31FA42BC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IntSum is = new IntSum();</w:t>
      </w:r>
    </w:p>
    <w:p w14:paraId="68DF02D5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int actual = is.accum(val); // реальность</w:t>
      </w:r>
    </w:p>
    <w:p w14:paraId="4E7C8BBB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int expected = 15; // ожидание</w:t>
      </w:r>
    </w:p>
    <w:p w14:paraId="1B09636C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assertEquals(expected, actual); // проверка на эквивалентность</w:t>
      </w:r>
    </w:p>
    <w:p w14:paraId="5237DB95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0418EDDE" w14:textId="43EFC98E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}</w:t>
      </w:r>
    </w:p>
    <w:p w14:paraId="4016FF2D" w14:textId="623F584E" w:rsidR="00DC26BE" w:rsidRPr="00BB0505" w:rsidRDefault="00DC26BE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 w:rsidRPr="00BB0505">
        <w:rPr>
          <w:b/>
          <w:bCs/>
          <w:sz w:val="28"/>
          <w:szCs w:val="28"/>
          <w:lang w:val="en-US"/>
        </w:rPr>
        <w:t>LongSum.java</w:t>
      </w:r>
    </w:p>
    <w:p w14:paraId="34B265F5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package task2;</w:t>
      </w:r>
    </w:p>
    <w:p w14:paraId="3AFE3315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44FA869E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public class LongSum {</w:t>
      </w:r>
    </w:p>
    <w:p w14:paraId="5A0B3B01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7BE38CDF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public static long accum ( long[] values ) {</w:t>
      </w:r>
    </w:p>
    <w:p w14:paraId="63A03C59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long result = 0;</w:t>
      </w:r>
    </w:p>
    <w:p w14:paraId="15380D8F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for ( int i = 0; i &lt; values.length; i++) {</w:t>
      </w:r>
    </w:p>
    <w:p w14:paraId="226CD7A8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result += values[i];</w:t>
      </w:r>
    </w:p>
    <w:p w14:paraId="4499FE0E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62B43780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return result;</w:t>
      </w:r>
    </w:p>
    <w:p w14:paraId="36C2103A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332B97E8" w14:textId="4DF55C08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}</w:t>
      </w:r>
    </w:p>
    <w:p w14:paraId="0E6FEF80" w14:textId="1F03E73F" w:rsidR="00DC26BE" w:rsidRPr="00BB0505" w:rsidRDefault="00DC26BE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 w:rsidRPr="00BB0505">
        <w:rPr>
          <w:b/>
          <w:bCs/>
          <w:sz w:val="28"/>
          <w:szCs w:val="28"/>
          <w:lang w:val="en-US"/>
        </w:rPr>
        <w:t>LingSumTest.java</w:t>
      </w:r>
    </w:p>
    <w:p w14:paraId="1743E6B8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package task2;</w:t>
      </w:r>
    </w:p>
    <w:p w14:paraId="22F6D226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71E8C335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import org.junit.Test;</w:t>
      </w:r>
    </w:p>
    <w:p w14:paraId="0995CC6E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import static org.junit.Assert.*;</w:t>
      </w:r>
    </w:p>
    <w:p w14:paraId="52D05B52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1E4C3DF2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public class LongSumTest {</w:t>
      </w:r>
    </w:p>
    <w:p w14:paraId="6DF128A1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57B09FC6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@Test</w:t>
      </w:r>
    </w:p>
    <w:p w14:paraId="2DEE4F5D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public void accum() {</w:t>
      </w:r>
    </w:p>
    <w:p w14:paraId="2A6773DC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long[] val = new long[]{Integer.MAX_VALUE, 2};</w:t>
      </w:r>
    </w:p>
    <w:p w14:paraId="5DD486ED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LongSum ls = new LongSum();</w:t>
      </w:r>
    </w:p>
    <w:p w14:paraId="3D49214B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lastRenderedPageBreak/>
        <w:t xml:space="preserve">        long actual = ls.accum(val); // реальность</w:t>
      </w:r>
    </w:p>
    <w:p w14:paraId="398F0301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System.out.println(actual);</w:t>
      </w:r>
    </w:p>
    <w:p w14:paraId="3E72FF27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long expected = Integer.MAX_VALUE + 2L; // ожидание</w:t>
      </w:r>
    </w:p>
    <w:p w14:paraId="5CB34113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System.out.println(expected);</w:t>
      </w:r>
    </w:p>
    <w:p w14:paraId="63D461CC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assertEquals(expected, actual); // проверка на эквивалентность</w:t>
      </w:r>
    </w:p>
    <w:p w14:paraId="65B8BE87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73CB198D" w14:textId="7B721EB3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}</w:t>
      </w:r>
    </w:p>
    <w:p w14:paraId="0766872D" w14:textId="5A6D8E6E" w:rsidR="00DC26BE" w:rsidRPr="00BB0505" w:rsidRDefault="00DC26BE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 w:rsidRPr="00BB0505">
        <w:rPr>
          <w:b/>
          <w:bCs/>
          <w:sz w:val="28"/>
          <w:szCs w:val="28"/>
          <w:lang w:val="en-US"/>
        </w:rPr>
        <w:t>StringUtils.java</w:t>
      </w:r>
    </w:p>
    <w:p w14:paraId="1A9098F7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package task3;</w:t>
      </w:r>
    </w:p>
    <w:p w14:paraId="3848F760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6246E7D4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public class StringUtils {</w:t>
      </w:r>
    </w:p>
    <w:p w14:paraId="55389492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76A875BC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public static String loose(String str, String remove){</w:t>
      </w:r>
    </w:p>
    <w:p w14:paraId="37B99F30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if(str == null &amp;&amp; remove != null){</w:t>
      </w:r>
    </w:p>
    <w:p w14:paraId="671CD1DF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return null;</w:t>
      </w:r>
    </w:p>
    <w:p w14:paraId="57AC4542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06E9C860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else if(str == null &amp;&amp; remove == null){</w:t>
      </w:r>
    </w:p>
    <w:p w14:paraId="51B8C4B8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throw new NullPointerException();</w:t>
      </w:r>
    </w:p>
    <w:p w14:paraId="385FA960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48F19C3E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else if(str.equals(" ")){</w:t>
      </w:r>
    </w:p>
    <w:p w14:paraId="7803E497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return str;</w:t>
      </w:r>
    </w:p>
    <w:p w14:paraId="48656E8A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764E7D5F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else{</w:t>
      </w:r>
    </w:p>
    <w:p w14:paraId="3C2C8C2A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String out;</w:t>
      </w:r>
    </w:p>
    <w:p w14:paraId="1409FB68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String st = str.toLowerCase();</w:t>
      </w:r>
    </w:p>
    <w:p w14:paraId="5DFE7795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String rem = remove.toLowerCase();</w:t>
      </w:r>
    </w:p>
    <w:p w14:paraId="063E6ED1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char[] t = new char[st.length()];</w:t>
      </w:r>
    </w:p>
    <w:p w14:paraId="242DF9AE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for(int k = 0; k &lt; st.length(); k++){</w:t>
      </w:r>
    </w:p>
    <w:p w14:paraId="12D05311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    for(int i = 0; i &lt; rem.length(); i++){</w:t>
      </w:r>
    </w:p>
    <w:p w14:paraId="5D0F7842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        if(st.charAt(k) == rem.charAt(i)){</w:t>
      </w:r>
    </w:p>
    <w:p w14:paraId="358567F3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            st = st.replace(st.charAt(k), ' ');</w:t>
      </w:r>
    </w:p>
    <w:p w14:paraId="59F1A54D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        }</w:t>
      </w:r>
    </w:p>
    <w:p w14:paraId="265F5484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    }</w:t>
      </w:r>
    </w:p>
    <w:p w14:paraId="323A01C1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}</w:t>
      </w:r>
    </w:p>
    <w:p w14:paraId="76620C9F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out = st.replaceAll(" ", "");</w:t>
      </w:r>
    </w:p>
    <w:p w14:paraId="2A8B22DA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    return out;</w:t>
      </w:r>
    </w:p>
    <w:p w14:paraId="36C4DF09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39AD2DF1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37FDE79B" w14:textId="43C84FF1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}</w:t>
      </w:r>
    </w:p>
    <w:p w14:paraId="12D4DFF5" w14:textId="29E42499" w:rsidR="00DC26BE" w:rsidRPr="00BB0505" w:rsidRDefault="00DC26BE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 w:rsidRPr="00BB0505">
        <w:rPr>
          <w:b/>
          <w:bCs/>
          <w:sz w:val="28"/>
          <w:szCs w:val="28"/>
          <w:lang w:val="en-US"/>
        </w:rPr>
        <w:t>StringUtilsTest.java</w:t>
      </w:r>
    </w:p>
    <w:p w14:paraId="30318623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package task3;</w:t>
      </w:r>
    </w:p>
    <w:p w14:paraId="76F3AA3A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7CD67824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import org.junit.Test;</w:t>
      </w:r>
    </w:p>
    <w:p w14:paraId="4ACBEDB2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import static org.junit.Assert.*;</w:t>
      </w:r>
    </w:p>
    <w:p w14:paraId="0C6A9FCE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71816904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public class StringUtilsTest {</w:t>
      </w:r>
    </w:p>
    <w:p w14:paraId="0CA6ADBA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71636201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@Test(expected = NullPointerException.class)</w:t>
      </w:r>
    </w:p>
    <w:p w14:paraId="0CB3AB5D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public void looseByNullRemove() {</w:t>
      </w:r>
    </w:p>
    <w:p w14:paraId="63C1D0F2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StringUtils su = new StringUtils();</w:t>
      </w:r>
    </w:p>
    <w:p w14:paraId="1D79BCAB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actual1 = su.loose(null, null);</w:t>
      </w:r>
    </w:p>
    <w:p w14:paraId="62479D0C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expected1 = "";</w:t>
      </w:r>
    </w:p>
    <w:p w14:paraId="7060C6A6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assertEquals(expected1, actual1);</w:t>
      </w:r>
    </w:p>
    <w:p w14:paraId="4BB1C0B8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7D3B3AC4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644A6EEE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@Test</w:t>
      </w:r>
    </w:p>
    <w:p w14:paraId="168E98E0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public void loose() {</w:t>
      </w:r>
    </w:p>
    <w:p w14:paraId="778B78E0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StringUtils su = new StringUtils();</w:t>
      </w:r>
    </w:p>
    <w:p w14:paraId="3CA92FB9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419899E8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actual2 = su.loose(null, "help");</w:t>
      </w:r>
    </w:p>
    <w:p w14:paraId="165540FC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expected2 = null;</w:t>
      </w:r>
    </w:p>
    <w:p w14:paraId="5FAAC602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assertEquals(expected2, actual2);</w:t>
      </w:r>
    </w:p>
    <w:p w14:paraId="357B18FD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lastRenderedPageBreak/>
        <w:t xml:space="preserve">        assertNull(actual2);</w:t>
      </w:r>
    </w:p>
    <w:p w14:paraId="4E7A68B8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49102745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actual3 = su.loose("help", "");</w:t>
      </w:r>
    </w:p>
    <w:p w14:paraId="0BBF6666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expected3 = "help";</w:t>
      </w:r>
    </w:p>
    <w:p w14:paraId="48C812D9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assertEquals(expected3, actual3);</w:t>
      </w:r>
    </w:p>
    <w:p w14:paraId="3E87E6B9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7EAB2384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actual4 = su.loose(" ", "help");</w:t>
      </w:r>
    </w:p>
    <w:p w14:paraId="067E76C4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expected4 = " ";</w:t>
      </w:r>
    </w:p>
    <w:p w14:paraId="3C9F01C3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assertEquals(expected4, actual4);</w:t>
      </w:r>
    </w:p>
    <w:p w14:paraId="3B137766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74D84A8F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actual5 = su.loose("help", " ");</w:t>
      </w:r>
    </w:p>
    <w:p w14:paraId="28B14D3B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expected5 = "help";</w:t>
      </w:r>
    </w:p>
    <w:p w14:paraId="34EC9EE2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assertEquals(expected5, actual5);</w:t>
      </w:r>
    </w:p>
    <w:p w14:paraId="749824C2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0BC70C75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actual6 = su.loose("Hello My World", "hmwl");</w:t>
      </w:r>
    </w:p>
    <w:p w14:paraId="6E35A038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String expected6 = "eoyord";</w:t>
      </w:r>
    </w:p>
    <w:p w14:paraId="1A507BA2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    assertEquals(expected6, actual6);</w:t>
      </w:r>
    </w:p>
    <w:p w14:paraId="1CA3AFEC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4EA0C1CE" w14:textId="77777777" w:rsidR="00DC26BE" w:rsidRP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305CD19B" w14:textId="6420BC15" w:rsid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DC26BE">
        <w:rPr>
          <w:rFonts w:ascii="Consolas" w:hAnsi="Consolas"/>
          <w:bCs/>
          <w:sz w:val="20"/>
          <w:szCs w:val="28"/>
          <w:lang w:val="en-US"/>
        </w:rPr>
        <w:t>}</w:t>
      </w:r>
    </w:p>
    <w:p w14:paraId="56DC60BF" w14:textId="5F786789" w:rsidR="00DC26BE" w:rsidRDefault="00DC26BE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6919251F" w14:textId="2ED9B8BB" w:rsidR="00BB0505" w:rsidRPr="00BB0505" w:rsidRDefault="00BB0505" w:rsidP="00DC26BE">
      <w:pPr>
        <w:widowControl/>
        <w:autoSpaceDE/>
        <w:autoSpaceDN/>
        <w:adjustRightInd/>
        <w:rPr>
          <w:b/>
          <w:bCs/>
          <w:sz w:val="28"/>
          <w:szCs w:val="28"/>
          <w:lang w:val="en-US"/>
        </w:rPr>
      </w:pPr>
      <w:r w:rsidRPr="00BB0505">
        <w:rPr>
          <w:b/>
          <w:bCs/>
          <w:sz w:val="28"/>
          <w:szCs w:val="28"/>
          <w:lang w:val="en-US"/>
        </w:rPr>
        <w:t>Stack.java</w:t>
      </w:r>
    </w:p>
    <w:p w14:paraId="3ACD762D" w14:textId="7190A6D6" w:rsidR="00BB0505" w:rsidRDefault="00BB0505" w:rsidP="00DC26BE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0B05FCE5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>package task4;</w:t>
      </w:r>
    </w:p>
    <w:p w14:paraId="7FC3A5F1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0FC21D11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>public class Stack&lt;Item&gt; {</w:t>
      </w:r>
    </w:p>
    <w:p w14:paraId="24E1DB3C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private int N;</w:t>
      </w:r>
    </w:p>
    <w:p w14:paraId="07A46045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private Node first;</w:t>
      </w:r>
    </w:p>
    <w:p w14:paraId="480DF7E1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5AEB5126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private class Node {</w:t>
      </w:r>
    </w:p>
    <w:p w14:paraId="1094F38D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private Item item;</w:t>
      </w:r>
    </w:p>
    <w:p w14:paraId="3D502C68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private Node next;</w:t>
      </w:r>
    </w:p>
    <w:p w14:paraId="47C476DC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5710B109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36647B50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Stack() {</w:t>
      </w:r>
    </w:p>
    <w:p w14:paraId="47DB8C1F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first = null;</w:t>
      </w:r>
    </w:p>
    <w:p w14:paraId="4C9B55DB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N = 0;</w:t>
      </w:r>
    </w:p>
    <w:p w14:paraId="7E398F2B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assert check();</w:t>
      </w:r>
    </w:p>
    <w:p w14:paraId="013651F2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1BF264FE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3D1920F8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boolean isEmpty() {</w:t>
      </w:r>
    </w:p>
    <w:p w14:paraId="08128E05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return size() == 0;</w:t>
      </w:r>
    </w:p>
    <w:p w14:paraId="4ADF0F5C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6A5D2971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130BB8E8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int size() {</w:t>
      </w:r>
    </w:p>
    <w:p w14:paraId="43C1627D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return N;</w:t>
      </w:r>
    </w:p>
    <w:p w14:paraId="6CEC36D1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3CFFCEDC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3CAFAD28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void push(Item item) {</w:t>
      </w:r>
    </w:p>
    <w:p w14:paraId="3A92AC33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Node oldFirst = first;</w:t>
      </w:r>
    </w:p>
    <w:p w14:paraId="27E5041C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first = new Node();</w:t>
      </w:r>
    </w:p>
    <w:p w14:paraId="17DB6903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first.item = item;</w:t>
      </w:r>
    </w:p>
    <w:p w14:paraId="57584C77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first.next = oldFirst;</w:t>
      </w:r>
    </w:p>
    <w:p w14:paraId="717A49CB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N++;</w:t>
      </w:r>
    </w:p>
    <w:p w14:paraId="7B6DE568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assert check();</w:t>
      </w:r>
    </w:p>
    <w:p w14:paraId="4206BFF1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17FE4F74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123AD2E2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Item pop() {</w:t>
      </w:r>
    </w:p>
    <w:p w14:paraId="75B8F55A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if (isEmpty()) {</w:t>
      </w:r>
    </w:p>
    <w:p w14:paraId="53A961F3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    throw new IllegalStateException("The stack is empty.");</w:t>
      </w:r>
    </w:p>
    <w:p w14:paraId="241F829E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67E2AAFB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Item item = first.item;</w:t>
      </w:r>
    </w:p>
    <w:p w14:paraId="7DC6593D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first = first.next;</w:t>
      </w:r>
    </w:p>
    <w:p w14:paraId="3D5A753E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N--;</w:t>
      </w:r>
    </w:p>
    <w:p w14:paraId="52509D92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assert check();</w:t>
      </w:r>
    </w:p>
    <w:p w14:paraId="79B9BFE7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return item;</w:t>
      </w:r>
    </w:p>
    <w:p w14:paraId="66040743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lastRenderedPageBreak/>
        <w:t xml:space="preserve">    }</w:t>
      </w:r>
    </w:p>
    <w:p w14:paraId="43978967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277F1C1F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Item peek() {</w:t>
      </w:r>
    </w:p>
    <w:p w14:paraId="526693B9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if (isEmpty()) {</w:t>
      </w:r>
    </w:p>
    <w:p w14:paraId="443DFE78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    throw new IllegalStateException("The stack is empty.");</w:t>
      </w:r>
    </w:p>
    <w:p w14:paraId="19580867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614723D8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return first.item;</w:t>
      </w:r>
    </w:p>
    <w:p w14:paraId="0136F9CD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3519E944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3E16AD98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String toString() {</w:t>
      </w:r>
    </w:p>
    <w:p w14:paraId="070E8809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StringBuilder s = new StringBuilder();</w:t>
      </w:r>
    </w:p>
    <w:p w14:paraId="53857AF7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for (Node current = first; current != null; current = current.next) {</w:t>
      </w:r>
    </w:p>
    <w:p w14:paraId="42CB2A53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    Item item = current.item;</w:t>
      </w:r>
    </w:p>
    <w:p w14:paraId="07238EC4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    s.append(item + " ");</w:t>
      </w:r>
    </w:p>
    <w:p w14:paraId="7A28BC28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07C74B43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return s.toString().replaceFirst("\\s$","");</w:t>
      </w:r>
    </w:p>
    <w:p w14:paraId="039EFF38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05B1AB77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0C0B967A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private boolean check() {</w:t>
      </w:r>
    </w:p>
    <w:p w14:paraId="33987A2C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int numberOfNodes = 0;</w:t>
      </w:r>
    </w:p>
    <w:p w14:paraId="7B93B822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for (Node x = first; x != null; x = x.next) {</w:t>
      </w:r>
    </w:p>
    <w:p w14:paraId="6D0BDB7F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    numberOfNodes++;</w:t>
      </w:r>
    </w:p>
    <w:p w14:paraId="7AF08DBF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797AC6E7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if (numberOfNodes != N) {</w:t>
      </w:r>
    </w:p>
    <w:p w14:paraId="762D891F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    return false;</w:t>
      </w:r>
    </w:p>
    <w:p w14:paraId="4BF2582E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2B2DC889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1672F1DC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if (N == 0) {</w:t>
      </w:r>
    </w:p>
    <w:p w14:paraId="52B54057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    return first == null;</w:t>
      </w:r>
    </w:p>
    <w:p w14:paraId="0E722505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} else if (N == 1) {</w:t>
      </w:r>
    </w:p>
    <w:p w14:paraId="4C02FB5F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    return first != null &amp;&amp; first.next == null;</w:t>
      </w:r>
    </w:p>
    <w:p w14:paraId="29723B16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} else {</w:t>
      </w:r>
    </w:p>
    <w:p w14:paraId="1E519116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    return first.next != null;</w:t>
      </w:r>
    </w:p>
    <w:p w14:paraId="3A37C785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08EDFA95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555D55D4" w14:textId="2CB2E1A0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>}</w:t>
      </w:r>
    </w:p>
    <w:p w14:paraId="7466B4A4" w14:textId="77777777" w:rsidR="00BB0505" w:rsidRDefault="00BB0505" w:rsidP="00DC26BE">
      <w:pPr>
        <w:widowControl/>
        <w:autoSpaceDE/>
        <w:autoSpaceDN/>
        <w:adjustRightInd/>
        <w:rPr>
          <w:bCs/>
          <w:sz w:val="28"/>
          <w:szCs w:val="28"/>
          <w:lang w:val="en-US"/>
        </w:rPr>
      </w:pPr>
    </w:p>
    <w:p w14:paraId="3EB646AC" w14:textId="334CBEF5" w:rsidR="00BB0505" w:rsidRPr="00BB0505" w:rsidRDefault="00BB0505" w:rsidP="00DC26BE">
      <w:pPr>
        <w:widowControl/>
        <w:autoSpaceDE/>
        <w:autoSpaceDN/>
        <w:adjustRightInd/>
        <w:rPr>
          <w:b/>
          <w:bCs/>
          <w:sz w:val="28"/>
          <w:szCs w:val="28"/>
          <w:lang w:val="en-US"/>
        </w:rPr>
      </w:pPr>
      <w:r w:rsidRPr="00BB0505">
        <w:rPr>
          <w:b/>
          <w:bCs/>
          <w:sz w:val="28"/>
          <w:szCs w:val="28"/>
          <w:lang w:val="en-US"/>
        </w:rPr>
        <w:t>StackTest.java</w:t>
      </w:r>
    </w:p>
    <w:p w14:paraId="404760FF" w14:textId="31BA594E" w:rsidR="00DC26BE" w:rsidRDefault="00DC26BE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22183D66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>package task4;</w:t>
      </w:r>
    </w:p>
    <w:p w14:paraId="16F83831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4B9063E0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>import org.junit.Before;</w:t>
      </w:r>
    </w:p>
    <w:p w14:paraId="7D546B6D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>import org.junit.Test;</w:t>
      </w:r>
    </w:p>
    <w:p w14:paraId="2AAA39BF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>import java.util.Optional;</w:t>
      </w:r>
    </w:p>
    <w:p w14:paraId="5F7625AF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>import static org.junit.Assert.*;</w:t>
      </w:r>
    </w:p>
    <w:p w14:paraId="5290877C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0DAA82E1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>public class StackTest {</w:t>
      </w:r>
    </w:p>
    <w:p w14:paraId="616BBB9E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private Stack&lt;Integer&gt; stack;</w:t>
      </w:r>
    </w:p>
    <w:p w14:paraId="7D0979FB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6F998D5D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@Before</w:t>
      </w:r>
    </w:p>
    <w:p w14:paraId="70D11A4D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void prepareStack() {</w:t>
      </w:r>
    </w:p>
    <w:p w14:paraId="20EADD02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stack = new Stack&lt;&gt;();</w:t>
      </w:r>
    </w:p>
    <w:p w14:paraId="6D2D51E4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stack.push(10);</w:t>
      </w:r>
    </w:p>
    <w:p w14:paraId="7EAB928F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stack.push(20);</w:t>
      </w:r>
    </w:p>
    <w:p w14:paraId="1722662C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stack.push(30);</w:t>
      </w:r>
    </w:p>
    <w:p w14:paraId="1DB660F5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78B2489A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6A984596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@Test</w:t>
      </w:r>
    </w:p>
    <w:p w14:paraId="6EB27F41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void isEmptyCorrect() {</w:t>
      </w:r>
    </w:p>
    <w:p w14:paraId="50C8D2CE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assertFalse(stack.isEmpty());</w:t>
      </w:r>
    </w:p>
    <w:p w14:paraId="434BFBC8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5507046B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094151C5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@Test</w:t>
      </w:r>
    </w:p>
    <w:p w14:paraId="29EA9E54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void sizeCorrectValue() {</w:t>
      </w:r>
    </w:p>
    <w:p w14:paraId="28C8B2FE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assertEquals(3, stack.size());</w:t>
      </w:r>
    </w:p>
    <w:p w14:paraId="36876FC6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04D7CCEF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65DDA3AB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@Test</w:t>
      </w:r>
    </w:p>
    <w:p w14:paraId="02DCD5D4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void pushIncreasesSize() {</w:t>
      </w:r>
    </w:p>
    <w:p w14:paraId="6D03DF69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stack.push(40);</w:t>
      </w:r>
    </w:p>
    <w:p w14:paraId="489E9E3B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assertEquals(4, stack.size());</w:t>
      </w:r>
    </w:p>
    <w:p w14:paraId="08291B2C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2C042361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35CE0326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@Test</w:t>
      </w:r>
    </w:p>
    <w:p w14:paraId="3B5BAA83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void popDecreasesSize() {</w:t>
      </w:r>
    </w:p>
    <w:p w14:paraId="46A93809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stack.pop();</w:t>
      </w:r>
    </w:p>
    <w:p w14:paraId="64D77FF1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assertEquals(2, stack.size());</w:t>
      </w:r>
    </w:p>
    <w:p w14:paraId="3A54361D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4BACD026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3FBA24EF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@Test</w:t>
      </w:r>
    </w:p>
    <w:p w14:paraId="6327CA93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void peekMaintainsSize() {</w:t>
      </w:r>
    </w:p>
    <w:p w14:paraId="08935CDF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stack.peek();</w:t>
      </w:r>
    </w:p>
    <w:p w14:paraId="185E86F8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assertEquals(3, stack.size());</w:t>
      </w:r>
    </w:p>
    <w:p w14:paraId="7D6C9528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49A32128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123BDEAA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@Test</w:t>
      </w:r>
    </w:p>
    <w:p w14:paraId="1DD9DF26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void peekCorrectValue() {</w:t>
      </w:r>
    </w:p>
    <w:p w14:paraId="4A5281E8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assertEquals(new Integer(30), stack.peek());</w:t>
      </w:r>
    </w:p>
    <w:p w14:paraId="5A4E7799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0F4F0C04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668CAA5A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@Test</w:t>
      </w:r>
    </w:p>
    <w:p w14:paraId="3D7021AD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void toStringCorrectValue() {</w:t>
      </w:r>
    </w:p>
    <w:p w14:paraId="11C8C1AB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assertEquals("30 20 10", stack.toString());</w:t>
      </w:r>
    </w:p>
    <w:p w14:paraId="5DBA6C1A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5500DF79" w14:textId="53D1F703" w:rsid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>}</w:t>
      </w:r>
    </w:p>
    <w:p w14:paraId="0B008ECA" w14:textId="2F72A171" w:rsid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5BA83F85" w14:textId="5572DCFA" w:rsidR="00BB0505" w:rsidRPr="00BB0505" w:rsidRDefault="00BB0505" w:rsidP="00BB0505">
      <w:pPr>
        <w:widowControl/>
        <w:autoSpaceDE/>
        <w:autoSpaceDN/>
        <w:adjustRightInd/>
        <w:rPr>
          <w:b/>
          <w:bCs/>
          <w:sz w:val="28"/>
          <w:szCs w:val="28"/>
          <w:lang w:val="en-US"/>
        </w:rPr>
      </w:pPr>
      <w:r w:rsidRPr="00BB0505">
        <w:rPr>
          <w:b/>
          <w:bCs/>
          <w:sz w:val="28"/>
          <w:szCs w:val="28"/>
          <w:lang w:val="en-US"/>
        </w:rPr>
        <w:t>StackErrorTest.java</w:t>
      </w:r>
    </w:p>
    <w:p w14:paraId="32945922" w14:textId="002C3FED" w:rsid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47478B99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>package task4;</w:t>
      </w:r>
    </w:p>
    <w:p w14:paraId="1EC3594E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4745CE51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>import org.junit.Before;</w:t>
      </w:r>
    </w:p>
    <w:p w14:paraId="5C08D01E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>import org.junit.Test;</w:t>
      </w:r>
    </w:p>
    <w:p w14:paraId="5924EECE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78EA41DA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>public class StackErrorsTest {</w:t>
      </w:r>
    </w:p>
    <w:p w14:paraId="4DED5369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private Stack&lt;Integer&gt; stack;</w:t>
      </w:r>
    </w:p>
    <w:p w14:paraId="24A5CFDE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082440A2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@Before</w:t>
      </w:r>
    </w:p>
    <w:p w14:paraId="71D0372D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void prepareStack() {</w:t>
      </w:r>
    </w:p>
    <w:p w14:paraId="5BE1BF9E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stack = new Stack&lt;&gt;();</w:t>
      </w:r>
    </w:p>
    <w:p w14:paraId="7E80FD6A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stack.push(10);</w:t>
      </w:r>
    </w:p>
    <w:p w14:paraId="3586D6BA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stack.push(20);</w:t>
      </w:r>
    </w:p>
    <w:p w14:paraId="10E863EE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stack.push(30);</w:t>
      </w:r>
    </w:p>
    <w:p w14:paraId="3E4E6A71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615647BE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460B23EE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@Test(expected = IllegalStateException.class)</w:t>
      </w:r>
    </w:p>
    <w:p w14:paraId="346E4E7C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void popEmptyFailure() {</w:t>
      </w:r>
    </w:p>
    <w:p w14:paraId="06C5A98A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while (true) {</w:t>
      </w:r>
    </w:p>
    <w:p w14:paraId="6805D957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    stack.pop();</w:t>
      </w:r>
    </w:p>
    <w:p w14:paraId="436FC003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31261206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1C8E4F57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1A868A4F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@Test(expected = IllegalStateException.class)</w:t>
      </w:r>
    </w:p>
    <w:p w14:paraId="3674BA0A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public void peekEmptyFailure() {</w:t>
      </w:r>
    </w:p>
    <w:p w14:paraId="3711D418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for (int i = 0; i &lt; 3; i++) {</w:t>
      </w:r>
    </w:p>
    <w:p w14:paraId="42027AFB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    stack.pop();</w:t>
      </w:r>
    </w:p>
    <w:p w14:paraId="7434B5FD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25369DB4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    stack.peek();</w:t>
      </w:r>
    </w:p>
    <w:p w14:paraId="3B4CC05B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3C9D2105" w14:textId="5C7826DF" w:rsid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BB0505">
        <w:rPr>
          <w:rFonts w:ascii="Consolas" w:hAnsi="Consolas"/>
          <w:bCs/>
          <w:sz w:val="20"/>
          <w:szCs w:val="28"/>
          <w:lang w:val="en-US"/>
        </w:rPr>
        <w:t>}</w:t>
      </w:r>
    </w:p>
    <w:p w14:paraId="08781554" w14:textId="01D6E29B" w:rsid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2BBFF26E" w14:textId="77777777" w:rsidR="00BB0505" w:rsidRPr="00BB0505" w:rsidRDefault="00BB0505" w:rsidP="00BB0505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02F928FA" w14:textId="4203F854" w:rsidR="0018032C" w:rsidRPr="00BB0505" w:rsidRDefault="0018032C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Результат</w:t>
      </w:r>
      <w:r w:rsidRPr="00BB050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BB0505">
        <w:rPr>
          <w:b/>
          <w:bCs/>
          <w:sz w:val="28"/>
          <w:szCs w:val="28"/>
          <w:lang w:val="en-US"/>
        </w:rPr>
        <w:t>:</w:t>
      </w:r>
    </w:p>
    <w:p w14:paraId="78D9F945" w14:textId="5A3274EE" w:rsidR="005D3C41" w:rsidRDefault="00BB0505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IntSum</w:t>
      </w:r>
    </w:p>
    <w:p w14:paraId="5CBCAFB7" w14:textId="7D37379C" w:rsidR="00BB0505" w:rsidRDefault="00BB0505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5D5415" wp14:editId="1F9EA43A">
            <wp:extent cx="6480175" cy="1196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7D82" w14:textId="1B58D507" w:rsidR="00BB0505" w:rsidRDefault="00BB0505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LongSum</w:t>
      </w:r>
    </w:p>
    <w:p w14:paraId="39F13FE4" w14:textId="6D8FBA09" w:rsidR="00BB0505" w:rsidRDefault="00BB0505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E0E09C" wp14:editId="0DB0F8F3">
            <wp:extent cx="6480175" cy="1394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95C2" w14:textId="21B501EF" w:rsidR="00BB0505" w:rsidRDefault="00BB0505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StringUtils</w:t>
      </w:r>
    </w:p>
    <w:p w14:paraId="2508D425" w14:textId="54EC2CA2" w:rsidR="00BB0505" w:rsidRDefault="00BB0505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833C96" wp14:editId="0C33B32A">
            <wp:extent cx="6480175" cy="1112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7526" w14:textId="49617E41" w:rsidR="00BB0505" w:rsidRDefault="00BB0505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</w:t>
      </w:r>
    </w:p>
    <w:p w14:paraId="3C3559DB" w14:textId="0A1C378D" w:rsidR="00BB0505" w:rsidRDefault="00BB0505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830384" wp14:editId="1592965A">
            <wp:extent cx="6480175" cy="1813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A8A7" w14:textId="03B997AF" w:rsidR="00B63525" w:rsidRPr="00BB0505" w:rsidRDefault="00BB0505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CF8562" wp14:editId="0F488544">
            <wp:extent cx="6480175" cy="9874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4800" w14:textId="0F195E6D" w:rsidR="00B47D5B" w:rsidRPr="008E5F99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18032C">
        <w:rPr>
          <w:b/>
          <w:bCs/>
          <w:sz w:val="28"/>
          <w:szCs w:val="28"/>
        </w:rPr>
        <w:t>Вывод:</w:t>
      </w:r>
      <w:r w:rsidR="006F0D28" w:rsidRPr="008E5F99">
        <w:rPr>
          <w:sz w:val="28"/>
          <w:szCs w:val="28"/>
        </w:rPr>
        <w:t xml:space="preserve"> </w:t>
      </w:r>
      <w:r w:rsidR="00DC26BE" w:rsidRPr="00DC26BE">
        <w:rPr>
          <w:bCs/>
          <w:sz w:val="28"/>
          <w:szCs w:val="28"/>
        </w:rPr>
        <w:t>освои</w:t>
      </w:r>
      <w:r w:rsidR="00DC26BE">
        <w:rPr>
          <w:bCs/>
          <w:sz w:val="28"/>
          <w:szCs w:val="28"/>
        </w:rPr>
        <w:t>л</w:t>
      </w:r>
      <w:r w:rsidR="00DC26BE" w:rsidRPr="00DC26BE">
        <w:rPr>
          <w:bCs/>
          <w:sz w:val="28"/>
          <w:szCs w:val="28"/>
        </w:rPr>
        <w:t xml:space="preserve"> приемы тестирования кода на примере использования библиотеки JUnit.</w:t>
      </w:r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5359771">
    <w:abstractNumId w:val="0"/>
  </w:num>
  <w:num w:numId="2" w16cid:durableId="787432683">
    <w:abstractNumId w:val="1"/>
  </w:num>
  <w:num w:numId="3" w16cid:durableId="34040634">
    <w:abstractNumId w:val="2"/>
  </w:num>
  <w:num w:numId="4" w16cid:durableId="1302543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0D5966"/>
    <w:rsid w:val="00122A85"/>
    <w:rsid w:val="00124530"/>
    <w:rsid w:val="00141815"/>
    <w:rsid w:val="0017044B"/>
    <w:rsid w:val="0018032C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F2E8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5D3C41"/>
    <w:rsid w:val="0060014F"/>
    <w:rsid w:val="006C1F27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84585"/>
    <w:rsid w:val="00A97A85"/>
    <w:rsid w:val="00AE3C31"/>
    <w:rsid w:val="00B43BCF"/>
    <w:rsid w:val="00B47D5B"/>
    <w:rsid w:val="00B50737"/>
    <w:rsid w:val="00B613F5"/>
    <w:rsid w:val="00B63525"/>
    <w:rsid w:val="00BB050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DC26BE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3CCC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C41C-0461-4946-924D-03407A030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Microsoft Office User</cp:lastModifiedBy>
  <cp:revision>19</cp:revision>
  <dcterms:created xsi:type="dcterms:W3CDTF">2019-09-14T14:07:00Z</dcterms:created>
  <dcterms:modified xsi:type="dcterms:W3CDTF">2023-03-15T12:40:00Z</dcterms:modified>
</cp:coreProperties>
</file>