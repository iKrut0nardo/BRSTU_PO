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04E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3427CBE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75C64644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52828761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749064A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271973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AC3A05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DEB887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FDE3888" w14:textId="77777777" w:rsidR="00BC3D7E" w:rsidRPr="008E5F99" w:rsidRDefault="00BC3D7E" w:rsidP="00BC3D7E">
      <w:pPr>
        <w:rPr>
          <w:sz w:val="28"/>
          <w:szCs w:val="28"/>
        </w:rPr>
      </w:pPr>
    </w:p>
    <w:p w14:paraId="1B2B9F63" w14:textId="77777777" w:rsidR="00B47D5B" w:rsidRPr="008E5F99" w:rsidRDefault="00B47D5B" w:rsidP="00BC3D7E">
      <w:pPr>
        <w:rPr>
          <w:sz w:val="28"/>
          <w:szCs w:val="28"/>
        </w:rPr>
      </w:pPr>
    </w:p>
    <w:p w14:paraId="738E549B" w14:textId="77777777" w:rsidR="00B47D5B" w:rsidRPr="008E5F99" w:rsidRDefault="00B47D5B" w:rsidP="008A3C91">
      <w:pPr>
        <w:rPr>
          <w:sz w:val="28"/>
          <w:szCs w:val="28"/>
        </w:rPr>
      </w:pPr>
    </w:p>
    <w:p w14:paraId="3650AEA1" w14:textId="77777777" w:rsidR="00BC3D7E" w:rsidRPr="008E5F99" w:rsidRDefault="00BC3D7E" w:rsidP="003645D2">
      <w:pPr>
        <w:rPr>
          <w:sz w:val="28"/>
          <w:szCs w:val="28"/>
        </w:rPr>
      </w:pPr>
    </w:p>
    <w:p w14:paraId="504814C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85107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7A44B1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4E082B2" w14:textId="74E0DAA0" w:rsidR="00BC3D7E" w:rsidRPr="00614C42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614C42" w:rsidRPr="00614C42">
        <w:rPr>
          <w:sz w:val="28"/>
          <w:szCs w:val="28"/>
        </w:rPr>
        <w:t>6</w:t>
      </w:r>
    </w:p>
    <w:p w14:paraId="4402D75B" w14:textId="5FBCC8B6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614C42" w:rsidRPr="00173375">
        <w:rPr>
          <w:sz w:val="28"/>
          <w:szCs w:val="28"/>
        </w:rPr>
        <w:t>6</w:t>
      </w:r>
      <w:r w:rsidRPr="008E5F99">
        <w:rPr>
          <w:sz w:val="28"/>
          <w:szCs w:val="28"/>
        </w:rPr>
        <w:t xml:space="preserve"> семестр</w:t>
      </w:r>
    </w:p>
    <w:p w14:paraId="74DE53F6" w14:textId="4D9F6387" w:rsidR="00BC3D7E" w:rsidRPr="008E5F99" w:rsidRDefault="009B730A" w:rsidP="0018032C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r w:rsidR="0018032C">
        <w:rPr>
          <w:sz w:val="28"/>
          <w:szCs w:val="28"/>
        </w:rPr>
        <w:t>СПП</w:t>
      </w:r>
      <w:r w:rsidR="00BC3D7E" w:rsidRPr="008E5F99">
        <w:rPr>
          <w:sz w:val="28"/>
          <w:szCs w:val="28"/>
        </w:rPr>
        <w:t>»</w:t>
      </w:r>
    </w:p>
    <w:p w14:paraId="1047F690" w14:textId="77777777" w:rsidR="00BC3D7E" w:rsidRPr="008E5F99" w:rsidRDefault="00BC3D7E" w:rsidP="008E5F99">
      <w:pPr>
        <w:rPr>
          <w:sz w:val="28"/>
          <w:szCs w:val="28"/>
        </w:rPr>
      </w:pPr>
    </w:p>
    <w:p w14:paraId="33CA9EE5" w14:textId="77777777" w:rsidR="00FF69C9" w:rsidRPr="008E5F99" w:rsidRDefault="00FF69C9" w:rsidP="008A3C91">
      <w:pPr>
        <w:rPr>
          <w:sz w:val="28"/>
          <w:szCs w:val="28"/>
        </w:rPr>
      </w:pPr>
    </w:p>
    <w:p w14:paraId="7F3E93F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EBECC89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18B975F8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DEF688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48A278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31A9AF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B7CF6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9D25F9" w14:textId="1471D960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Выполнил:</w:t>
      </w:r>
    </w:p>
    <w:p w14:paraId="53C67CB9" w14:textId="20F7F89F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 xml:space="preserve">Студент </w:t>
      </w:r>
      <w:r w:rsidR="0018032C">
        <w:rPr>
          <w:sz w:val="28"/>
          <w:szCs w:val="28"/>
        </w:rPr>
        <w:t>3</w:t>
      </w:r>
      <w:r w:rsidR="00BC3D7E" w:rsidRPr="008E5F99">
        <w:rPr>
          <w:sz w:val="28"/>
          <w:szCs w:val="28"/>
        </w:rPr>
        <w:t xml:space="preserve"> курса</w:t>
      </w:r>
    </w:p>
    <w:p w14:paraId="00ABB90D" w14:textId="22790DC0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173375">
        <w:rPr>
          <w:sz w:val="28"/>
          <w:szCs w:val="28"/>
        </w:rPr>
        <w:t>6</w:t>
      </w:r>
      <w:r w:rsidR="003645D2" w:rsidRPr="008E5F99">
        <w:rPr>
          <w:sz w:val="28"/>
          <w:szCs w:val="28"/>
        </w:rPr>
        <w:t>(</w:t>
      </w:r>
      <w:r w:rsidR="00173375">
        <w:rPr>
          <w:sz w:val="28"/>
          <w:szCs w:val="28"/>
        </w:rPr>
        <w:t>1</w:t>
      </w:r>
      <w:r w:rsidR="003645D2" w:rsidRPr="008E5F99">
        <w:rPr>
          <w:sz w:val="28"/>
          <w:szCs w:val="28"/>
        </w:rPr>
        <w:t>)</w:t>
      </w:r>
    </w:p>
    <w:p w14:paraId="19114B1B" w14:textId="77777777" w:rsidR="00173375" w:rsidRPr="008E5F99" w:rsidRDefault="00173375" w:rsidP="00173375">
      <w:pPr>
        <w:ind w:left="6946"/>
        <w:rPr>
          <w:sz w:val="28"/>
          <w:szCs w:val="28"/>
        </w:rPr>
      </w:pPr>
      <w:r>
        <w:rPr>
          <w:sz w:val="28"/>
          <w:szCs w:val="28"/>
        </w:rPr>
        <w:t>Мартынович Д. М.</w:t>
      </w:r>
    </w:p>
    <w:p w14:paraId="7065D15B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0D1D78A9" w14:textId="7604D1E0" w:rsidR="00BC3D7E" w:rsidRPr="008E5F99" w:rsidRDefault="0018032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Монтик</w:t>
      </w:r>
      <w:r w:rsidR="009B730A" w:rsidRPr="008E5F99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9B730A" w:rsidRPr="008E5F99">
        <w:rPr>
          <w:sz w:val="28"/>
          <w:szCs w:val="28"/>
        </w:rPr>
        <w:t>.</w:t>
      </w:r>
      <w:r>
        <w:rPr>
          <w:sz w:val="28"/>
          <w:szCs w:val="28"/>
        </w:rPr>
        <w:t>С</w:t>
      </w:r>
      <w:r w:rsidR="009B730A" w:rsidRPr="008E5F99">
        <w:rPr>
          <w:sz w:val="28"/>
          <w:szCs w:val="28"/>
        </w:rPr>
        <w:t>.</w:t>
      </w:r>
    </w:p>
    <w:p w14:paraId="3EAAB4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5E4FCE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CC7B50A" w14:textId="77777777" w:rsidR="00FF69C9" w:rsidRPr="008E5F99" w:rsidRDefault="00FF69C9" w:rsidP="00BC3D7E">
      <w:pPr>
        <w:rPr>
          <w:sz w:val="28"/>
          <w:szCs w:val="28"/>
        </w:rPr>
      </w:pPr>
    </w:p>
    <w:p w14:paraId="0479092B" w14:textId="77777777" w:rsidR="00767CB6" w:rsidRPr="008E5F99" w:rsidRDefault="00767CB6" w:rsidP="00BC3D7E">
      <w:pPr>
        <w:rPr>
          <w:sz w:val="28"/>
          <w:szCs w:val="28"/>
        </w:rPr>
      </w:pPr>
    </w:p>
    <w:p w14:paraId="3261638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331E22" w14:textId="77777777" w:rsidR="00BC3D7E" w:rsidRPr="008E5F99" w:rsidRDefault="00BC3D7E" w:rsidP="008E5F99">
      <w:pPr>
        <w:rPr>
          <w:sz w:val="28"/>
          <w:szCs w:val="28"/>
        </w:rPr>
      </w:pPr>
    </w:p>
    <w:p w14:paraId="0D17E92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957443E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1F3A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E4C8A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965A71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BC8273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89597F0" w14:textId="177B402F" w:rsidR="00BC3D7E" w:rsidRPr="00614C42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 w:rsidR="0018032C">
        <w:rPr>
          <w:sz w:val="28"/>
          <w:szCs w:val="28"/>
        </w:rPr>
        <w:t>2</w:t>
      </w:r>
      <w:r w:rsidR="00173375">
        <w:rPr>
          <w:sz w:val="28"/>
          <w:szCs w:val="28"/>
        </w:rPr>
        <w:t>3</w:t>
      </w:r>
    </w:p>
    <w:p w14:paraId="7DF2B10B" w14:textId="19EBD940" w:rsidR="00BC3D7E" w:rsidRPr="00614C42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C108FC" w:rsidRPr="008E5F99">
        <w:rPr>
          <w:sz w:val="28"/>
          <w:szCs w:val="28"/>
        </w:rPr>
        <w:lastRenderedPageBreak/>
        <w:t>Лабораторная работа №</w:t>
      </w:r>
      <w:r w:rsidR="00614C42" w:rsidRPr="00614C42">
        <w:rPr>
          <w:sz w:val="28"/>
          <w:szCs w:val="28"/>
        </w:rPr>
        <w:t>6</w:t>
      </w:r>
    </w:p>
    <w:p w14:paraId="3B05801F" w14:textId="27D4608B" w:rsidR="00BC3D7E" w:rsidRPr="00614C42" w:rsidRDefault="00BC3D7E" w:rsidP="00614C42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Цель работы:</w:t>
      </w:r>
      <w:r w:rsidRPr="008E5F99">
        <w:rPr>
          <w:sz w:val="28"/>
          <w:szCs w:val="28"/>
        </w:rPr>
        <w:t xml:space="preserve"> </w:t>
      </w:r>
      <w:r w:rsidR="00614C42" w:rsidRPr="00614C42">
        <w:rPr>
          <w:sz w:val="28"/>
          <w:szCs w:val="28"/>
        </w:rPr>
        <w:t>освоить приемы разработки оконных клиент-серверных приложений на Java с использованием сокетов.</w:t>
      </w:r>
    </w:p>
    <w:p w14:paraId="5D10ED31" w14:textId="61B711AF"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="00173375">
        <w:rPr>
          <w:sz w:val="28"/>
          <w:szCs w:val="28"/>
        </w:rPr>
        <w:t>11</w:t>
      </w:r>
    </w:p>
    <w:p w14:paraId="6D685906" w14:textId="6B6E58C4" w:rsidR="00B47D5B" w:rsidRDefault="00B47D5B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18032C">
        <w:rPr>
          <w:b/>
          <w:bCs/>
          <w:sz w:val="28"/>
          <w:szCs w:val="28"/>
        </w:rPr>
        <w:t>Задание:</w:t>
      </w:r>
    </w:p>
    <w:p w14:paraId="03503F48" w14:textId="1EC000DD" w:rsidR="00614C42" w:rsidRDefault="00614C42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C83059" wp14:editId="37D5C3A9">
            <wp:extent cx="6480175" cy="13639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E94A" w14:textId="7CA9AB27" w:rsidR="00614C42" w:rsidRPr="0018032C" w:rsidRDefault="00614C42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17FA38" wp14:editId="2EF8C47B">
            <wp:extent cx="6480175" cy="1094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4D46" w14:textId="3730F847" w:rsidR="00CB557E" w:rsidRPr="00B63525" w:rsidRDefault="00CB557E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18032C">
        <w:rPr>
          <w:b/>
          <w:bCs/>
          <w:sz w:val="28"/>
          <w:szCs w:val="28"/>
        </w:rPr>
        <w:t>Код</w:t>
      </w:r>
      <w:r w:rsidRPr="00B63525">
        <w:rPr>
          <w:b/>
          <w:bCs/>
          <w:sz w:val="28"/>
          <w:szCs w:val="28"/>
          <w:lang w:val="en-US"/>
        </w:rPr>
        <w:t xml:space="preserve"> </w:t>
      </w:r>
      <w:r w:rsidRPr="0018032C">
        <w:rPr>
          <w:b/>
          <w:bCs/>
          <w:sz w:val="28"/>
          <w:szCs w:val="28"/>
        </w:rPr>
        <w:t>программы</w:t>
      </w:r>
      <w:r w:rsidRPr="00B63525">
        <w:rPr>
          <w:b/>
          <w:bCs/>
          <w:sz w:val="28"/>
          <w:szCs w:val="28"/>
          <w:lang w:val="en-US"/>
        </w:rPr>
        <w:t>:</w:t>
      </w:r>
    </w:p>
    <w:p w14:paraId="2D5A7373" w14:textId="534A0566" w:rsidR="00B63525" w:rsidRPr="00614C42" w:rsidRDefault="00614C42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614C42">
        <w:rPr>
          <w:b/>
          <w:bCs/>
          <w:sz w:val="28"/>
          <w:szCs w:val="28"/>
          <w:lang w:val="en-US"/>
        </w:rPr>
        <w:t>Server.java</w:t>
      </w:r>
    </w:p>
    <w:p w14:paraId="138A47E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package gameserver;</w:t>
      </w:r>
    </w:p>
    <w:p w14:paraId="3AF46AD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DB292D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java.io.DataInputStream;</w:t>
      </w:r>
    </w:p>
    <w:p w14:paraId="56B9184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java.io.DataOutputStream;</w:t>
      </w:r>
    </w:p>
    <w:p w14:paraId="15E6310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java.io.IOException;</w:t>
      </w:r>
    </w:p>
    <w:p w14:paraId="3AF347A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java.net.ServerSocket;</w:t>
      </w:r>
    </w:p>
    <w:p w14:paraId="2210023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java.net.Socket;</w:t>
      </w:r>
    </w:p>
    <w:p w14:paraId="5B32F00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C2FC8F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public class GameServer {</w:t>
      </w:r>
    </w:p>
    <w:p w14:paraId="603C6B1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8E52B4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public static void main(String[] args) throws IOException {</w:t>
      </w:r>
    </w:p>
    <w:p w14:paraId="5AB9CEB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ServerSocket myServer= new ServerSocket(8080);</w:t>
      </w:r>
    </w:p>
    <w:p w14:paraId="253BCB0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while(true){</w:t>
      </w:r>
    </w:p>
    <w:p w14:paraId="01E873C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// Player1</w:t>
      </w:r>
    </w:p>
    <w:p w14:paraId="4DAE87E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Socket player1 = myServer.accept();</w:t>
      </w:r>
    </w:p>
    <w:p w14:paraId="3B9FED3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DataInputStream in1 = new DataInputStream(player1.getInputStream());</w:t>
      </w:r>
    </w:p>
    <w:p w14:paraId="015BB74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DataOutputStream out1 = new DataOutputStream(player1.getOutputStream());</w:t>
      </w:r>
    </w:p>
    <w:p w14:paraId="36934BB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out1.writeUTF("1");</w:t>
      </w:r>
    </w:p>
    <w:p w14:paraId="4BCD011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String name1 = in1.readUTF();</w:t>
      </w:r>
    </w:p>
    <w:p w14:paraId="12B0224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0A1FE3D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// Player2</w:t>
      </w:r>
    </w:p>
    <w:p w14:paraId="0474BE7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Socket player2= myServer.accept(); </w:t>
      </w:r>
    </w:p>
    <w:p w14:paraId="0DBAE14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DataInputStream in2 = new DataInputStream(player2.getInputStream());</w:t>
      </w:r>
    </w:p>
    <w:p w14:paraId="556012D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DataOutputStream out2 = new DataOutputStream(player2.getOutputStream());</w:t>
      </w:r>
    </w:p>
    <w:p w14:paraId="61BEA91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out2.writeUTF("2");</w:t>
      </w:r>
    </w:p>
    <w:p w14:paraId="6A6A27B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String name2 = in2.readUTF();</w:t>
      </w:r>
    </w:p>
    <w:p w14:paraId="0583103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1012F62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// для первого окна</w:t>
      </w:r>
    </w:p>
    <w:p w14:paraId="427A625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out1.writeUTF(name1);</w:t>
      </w:r>
    </w:p>
    <w:p w14:paraId="6C1C004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out1.writeUTF(name2);</w:t>
      </w:r>
    </w:p>
    <w:p w14:paraId="09432E4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71536A7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// для второго окна</w:t>
      </w:r>
    </w:p>
    <w:p w14:paraId="2828C0D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    out2.writeUTF(name1);</w:t>
      </w:r>
    </w:p>
    <w:p w14:paraId="3E7B792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out2.writeUTF(name2);</w:t>
      </w:r>
    </w:p>
    <w:p w14:paraId="21E4E1E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64BC49D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NewClient c = new NewClient(in1,out1,in2,out2);</w:t>
      </w:r>
    </w:p>
    <w:p w14:paraId="2669A9E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Thread t = new Thread(c);</w:t>
      </w:r>
    </w:p>
    <w:p w14:paraId="3EA7D2D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t.start();</w:t>
      </w:r>
    </w:p>
    <w:p w14:paraId="4751613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180B81A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0C78C0A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</w:t>
      </w:r>
    </w:p>
    <w:p w14:paraId="59BDFA30" w14:textId="0F828A60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}</w:t>
      </w:r>
    </w:p>
    <w:p w14:paraId="246B210C" w14:textId="31EE4CDB" w:rsidR="00614C42" w:rsidRPr="00614C42" w:rsidRDefault="00614C42" w:rsidP="00614C42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614C42">
        <w:rPr>
          <w:b/>
          <w:bCs/>
          <w:sz w:val="28"/>
          <w:szCs w:val="28"/>
          <w:lang w:val="en-US"/>
        </w:rPr>
        <w:t>Player.java</w:t>
      </w:r>
    </w:p>
    <w:p w14:paraId="3CDF9DC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package projectrs;</w:t>
      </w:r>
    </w:p>
    <w:p w14:paraId="69B5B68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7B278EC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public class Player {</w:t>
      </w:r>
    </w:p>
    <w:p w14:paraId="379DB4F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int score;</w:t>
      </w:r>
    </w:p>
    <w:p w14:paraId="38357DC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String name;</w:t>
      </w:r>
    </w:p>
    <w:p w14:paraId="7726ADF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boolean turn = false;</w:t>
      </w:r>
    </w:p>
    <w:p w14:paraId="21EC5D1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boolean isWinner=false;</w:t>
      </w:r>
    </w:p>
    <w:p w14:paraId="03BCAB3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boolean current=false;</w:t>
      </w:r>
    </w:p>
    <w:p w14:paraId="7800ADE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boolean square =false;</w:t>
      </w:r>
    </w:p>
    <w:p w14:paraId="4D1D343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Player() {</w:t>
      </w:r>
    </w:p>
    <w:p w14:paraId="7469EB9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score=0;</w:t>
      </w:r>
    </w:p>
    <w:p w14:paraId="1E7FDB1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2A05F10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Player(String s)</w:t>
      </w:r>
    </w:p>
    <w:p w14:paraId="40FC7F4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{</w:t>
      </w:r>
    </w:p>
    <w:p w14:paraId="31AC53B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score = 0;</w:t>
      </w:r>
    </w:p>
    <w:p w14:paraId="3B14436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name = s;</w:t>
      </w:r>
    </w:p>
    <w:p w14:paraId="136BDCC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0B4071AD" w14:textId="2C00B361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}</w:t>
      </w:r>
    </w:p>
    <w:p w14:paraId="6EFD9742" w14:textId="3F561F85" w:rsidR="00614C42" w:rsidRPr="00614C42" w:rsidRDefault="00614C42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  <w:lang w:val="en-US"/>
        </w:rPr>
      </w:pPr>
      <w:r w:rsidRPr="00614C42">
        <w:rPr>
          <w:b/>
          <w:bCs/>
          <w:sz w:val="28"/>
          <w:szCs w:val="28"/>
          <w:lang w:val="en-US"/>
        </w:rPr>
        <w:t>Multiplayer.java</w:t>
      </w:r>
    </w:p>
    <w:p w14:paraId="61B5AA0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package projectrs;</w:t>
      </w:r>
    </w:p>
    <w:p w14:paraId="1149181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3C2E687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java.awt.BorderLayout;</w:t>
      </w:r>
    </w:p>
    <w:p w14:paraId="5B69D6C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java.io.DataInputStream;</w:t>
      </w:r>
    </w:p>
    <w:p w14:paraId="066233D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java.io.DataOutputStream;</w:t>
      </w:r>
    </w:p>
    <w:p w14:paraId="006B8FE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java.io.IOException;</w:t>
      </w:r>
    </w:p>
    <w:p w14:paraId="397B7D3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java.net.Socket;</w:t>
      </w:r>
    </w:p>
    <w:p w14:paraId="5180401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java.util.LinkedList;</w:t>
      </w:r>
    </w:p>
    <w:p w14:paraId="40286B4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java.util.List;</w:t>
      </w:r>
    </w:p>
    <w:p w14:paraId="69A78AD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javax.swing.JFrame;</w:t>
      </w:r>
    </w:p>
    <w:p w14:paraId="5B85EEA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javax.swing.JLabel;</w:t>
      </w:r>
    </w:p>
    <w:p w14:paraId="3C20B43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javax.swing.JOptionPane;</w:t>
      </w:r>
    </w:p>
    <w:p w14:paraId="4DAE630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javax.swing.JPanel;</w:t>
      </w:r>
    </w:p>
    <w:p w14:paraId="361983C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BE0E4F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DBC039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public class Multiplayer {</w:t>
      </w:r>
    </w:p>
    <w:p w14:paraId="40E26C0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//GameOver go;</w:t>
      </w:r>
    </w:p>
    <w:p w14:paraId="49564C6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Multiplayer(String s,Socket socket) throws IOException {</w:t>
      </w:r>
    </w:p>
    <w:p w14:paraId="0EBD4CA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0F318E1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Player player1,player2;</w:t>
      </w:r>
    </w:p>
    <w:p w14:paraId="7B24B46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JFrame board;</w:t>
      </w:r>
    </w:p>
    <w:p w14:paraId="4A2A18D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player1 = new Player();</w:t>
      </w:r>
    </w:p>
    <w:p w14:paraId="4C08550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player2 = new Player();</w:t>
      </w:r>
    </w:p>
    <w:p w14:paraId="76B22A8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List l = new LinkedList();</w:t>
      </w:r>
    </w:p>
    <w:p w14:paraId="2C177AF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DataOutputStream out = new DataOutputStream(socket.getOutputStream());</w:t>
      </w:r>
    </w:p>
    <w:p w14:paraId="1BD4B5B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DataInputStream in = new DataInputStream(socket.getInputStream());</w:t>
      </w:r>
    </w:p>
    <w:p w14:paraId="4A4CD7F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if("1".equals(s))</w:t>
      </w:r>
    </w:p>
    <w:p w14:paraId="01071E4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0921CFC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player1.name = JOptionPane.showInputDialog(null, "Введите имя первого игрока" , "Player 1");   </w:t>
      </w:r>
    </w:p>
    <w:p w14:paraId="712BF4E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out.writeUTF(player1.name);</w:t>
      </w:r>
    </w:p>
    <w:p w14:paraId="3E5F4CC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player1.current=true;</w:t>
      </w:r>
    </w:p>
    <w:p w14:paraId="69120E8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    player1.turn=true;</w:t>
      </w:r>
    </w:p>
    <w:p w14:paraId="74C4BB9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player2.turn = false;</w:t>
      </w:r>
    </w:p>
    <w:p w14:paraId="3A5C980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0D41CD4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if("2".equals(s))</w:t>
      </w:r>
    </w:p>
    <w:p w14:paraId="306C796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4C7B2EA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player2.name = JOptionPane.showInputDialog(null, "Введите имя второго игрока" , "Player 2");</w:t>
      </w:r>
    </w:p>
    <w:p w14:paraId="2CB89CC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out.writeUTF(player2.name);</w:t>
      </w:r>
    </w:p>
    <w:p w14:paraId="416319F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player2.current=true;</w:t>
      </w:r>
    </w:p>
    <w:p w14:paraId="11E70D5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player2.turn=false;</w:t>
      </w:r>
    </w:p>
    <w:p w14:paraId="67F8885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player1.turn=true;</w:t>
      </w:r>
    </w:p>
    <w:p w14:paraId="44927BF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42AAAC3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if(player1.name == null)</w:t>
      </w:r>
    </w:p>
    <w:p w14:paraId="289C982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1A85435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player1.name = "Player 1";           </w:t>
      </w:r>
    </w:p>
    <w:p w14:paraId="0576400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2482D59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if(player2.name == null)</w:t>
      </w:r>
    </w:p>
    <w:p w14:paraId="4A499AB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{</w:t>
      </w:r>
    </w:p>
    <w:p w14:paraId="04C023B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player2.name = "Player 2";</w:t>
      </w:r>
    </w:p>
    <w:p w14:paraId="5A25D0E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77CD2AE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//go = new GameOver();</w:t>
      </w:r>
    </w:p>
    <w:p w14:paraId="14F4B89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player1.name = in.readUTF();</w:t>
      </w:r>
    </w:p>
    <w:p w14:paraId="0B5A415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player2.name = in.readUTF();</w:t>
      </w:r>
    </w:p>
    <w:p w14:paraId="2088665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System.out.println(player1.name+" "+player2.name);</w:t>
      </w:r>
    </w:p>
    <w:p w14:paraId="2BCAEE0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board = new Draw(player1, player2,l,in,out);</w:t>
      </w:r>
    </w:p>
    <w:p w14:paraId="23193A0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19D4426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board.setVisible(true);</w:t>
      </w:r>
    </w:p>
    <w:p w14:paraId="7F04997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6E8197C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6603FF3D" w14:textId="7CA92DEB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}</w:t>
      </w:r>
    </w:p>
    <w:p w14:paraId="085A12AB" w14:textId="1C0E7F64" w:rsidR="00614C42" w:rsidRPr="00614C42" w:rsidRDefault="00614C42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 w:rsidRPr="00614C42">
        <w:rPr>
          <w:b/>
          <w:bCs/>
          <w:sz w:val="28"/>
          <w:szCs w:val="28"/>
          <w:lang w:val="en-US"/>
        </w:rPr>
        <w:t>Draw</w:t>
      </w:r>
      <w:r w:rsidRPr="00614C42">
        <w:rPr>
          <w:b/>
          <w:bCs/>
          <w:sz w:val="28"/>
          <w:szCs w:val="28"/>
        </w:rPr>
        <w:t>.</w:t>
      </w:r>
      <w:r w:rsidRPr="00614C42">
        <w:rPr>
          <w:b/>
          <w:bCs/>
          <w:sz w:val="28"/>
          <w:szCs w:val="28"/>
          <w:lang w:val="en-US"/>
        </w:rPr>
        <w:t>java</w:t>
      </w:r>
    </w:p>
    <w:p w14:paraId="6EEC48F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package projectrs;</w:t>
      </w:r>
    </w:p>
    <w:p w14:paraId="79B7209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016A0F0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java.awt.Color;</w:t>
      </w:r>
    </w:p>
    <w:p w14:paraId="5CCE849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java.awt.Component;</w:t>
      </w:r>
    </w:p>
    <w:p w14:paraId="79C1458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java.awt.Dimension;</w:t>
      </w:r>
    </w:p>
    <w:p w14:paraId="069666C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java.awt.Font;</w:t>
      </w:r>
    </w:p>
    <w:p w14:paraId="52F2970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java.awt.Graphics;</w:t>
      </w:r>
    </w:p>
    <w:p w14:paraId="3F987EC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java.awt.Point;</w:t>
      </w:r>
    </w:p>
    <w:p w14:paraId="5844313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java.awt.Rectangle;</w:t>
      </w:r>
    </w:p>
    <w:p w14:paraId="4B22040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java.awt.event.MouseAdapter;</w:t>
      </w:r>
    </w:p>
    <w:p w14:paraId="73010E4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java.awt.event.MouseEvent;</w:t>
      </w:r>
    </w:p>
    <w:p w14:paraId="0A8CB6A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java.io.DataInputStream;</w:t>
      </w:r>
    </w:p>
    <w:p w14:paraId="53489D0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java.io.DataOutputStream;</w:t>
      </w:r>
    </w:p>
    <w:p w14:paraId="23BE013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java.io.IOException;</w:t>
      </w:r>
    </w:p>
    <w:p w14:paraId="4B429B9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java.util.List;</w:t>
      </w:r>
    </w:p>
    <w:p w14:paraId="5557B13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java.util.logging.Level;</w:t>
      </w:r>
    </w:p>
    <w:p w14:paraId="20358DA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java.util.logging.Logger;</w:t>
      </w:r>
    </w:p>
    <w:p w14:paraId="4187116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javax.swing.JFrame;</w:t>
      </w:r>
    </w:p>
    <w:p w14:paraId="75B2C9C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static javax.swing.JFrame.EXIT_ON_CLOSE;</w:t>
      </w:r>
    </w:p>
    <w:p w14:paraId="66F37D5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javax.swing.JLabel;</w:t>
      </w:r>
    </w:p>
    <w:p w14:paraId="261CF06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import javax.swing.JPanel;</w:t>
      </w:r>
    </w:p>
    <w:p w14:paraId="3F3EE81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6B5BC52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public class Draw extends JFrame {</w:t>
      </w:r>
    </w:p>
    <w:p w14:paraId="3AA7457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JPanel jp;</w:t>
      </w:r>
    </w:p>
    <w:p w14:paraId="3E21512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GameOver go;</w:t>
      </w:r>
    </w:p>
    <w:p w14:paraId="1F3249D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int mousx,mousy;</w:t>
      </w:r>
    </w:p>
    <w:p w14:paraId="6747715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int ii;</w:t>
      </w:r>
    </w:p>
    <w:p w14:paraId="3AD3948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</w:t>
      </w:r>
    </w:p>
    <w:p w14:paraId="61F515C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//Offline:    </w:t>
      </w:r>
    </w:p>
    <w:p w14:paraId="1250F88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public Draw(Player Player1, Player Player2,List l) {   </w:t>
      </w:r>
    </w:p>
    <w:p w14:paraId="475B950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1F71380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r w:rsidRPr="00614C42">
        <w:rPr>
          <w:rFonts w:ascii="Consolas" w:hAnsi="Consolas"/>
          <w:bCs/>
          <w:sz w:val="20"/>
          <w:szCs w:val="28"/>
        </w:rPr>
        <w:t xml:space="preserve">super("Точки и Квадраты");    </w:t>
      </w:r>
    </w:p>
    <w:p w14:paraId="557E985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</w:rPr>
        <w:t xml:space="preserve">        setSize(800, 400);</w:t>
      </w:r>
    </w:p>
    <w:p w14:paraId="74A725D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</w:rPr>
        <w:lastRenderedPageBreak/>
        <w:t xml:space="preserve">        </w:t>
      </w:r>
      <w:r w:rsidRPr="00614C42">
        <w:rPr>
          <w:rFonts w:ascii="Consolas" w:hAnsi="Consolas"/>
          <w:bCs/>
          <w:sz w:val="20"/>
          <w:szCs w:val="28"/>
          <w:lang w:val="en-US"/>
        </w:rPr>
        <w:t>setDefaultCloseOperation(EXIT_ON_CLOSE);</w:t>
      </w:r>
    </w:p>
    <w:p w14:paraId="4B64441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go = new GameOver(this);</w:t>
      </w:r>
    </w:p>
    <w:p w14:paraId="6095C24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jp = new GPanel(Player1, Player2, l,go);    </w:t>
      </w:r>
    </w:p>
    <w:p w14:paraId="6C4A40E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jp.setVisible(true);</w:t>
      </w:r>
    </w:p>
    <w:p w14:paraId="77A7EEF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0086B9D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jp.addMouseListener(new MouseAdapter() {</w:t>
      </w:r>
    </w:p>
    <w:p w14:paraId="4B93632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@Override</w:t>
      </w:r>
    </w:p>
    <w:p w14:paraId="70500CB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public void mouseClicked(MouseEvent e) {</w:t>
      </w:r>
    </w:p>
    <w:p w14:paraId="4A0582B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GPanel Temp = (GPanel) jp;</w:t>
      </w:r>
    </w:p>
    <w:p w14:paraId="5075124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Temp.isTurn = true;</w:t>
      </w:r>
    </w:p>
    <w:p w14:paraId="364B1F8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mousx = e.getX();</w:t>
      </w:r>
    </w:p>
    <w:p w14:paraId="7B059A4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mousy = e.getY();</w:t>
      </w:r>
    </w:p>
    <w:p w14:paraId="20FC183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int i = mousx;</w:t>
      </w:r>
    </w:p>
    <w:p w14:paraId="0238E27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int j = mousy;</w:t>
      </w:r>
    </w:p>
    <w:p w14:paraId="5B5416A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if(needsLine(i,j))</w:t>
      </w:r>
    </w:p>
    <w:p w14:paraId="43F65D2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{</w:t>
      </w:r>
    </w:p>
    <w:p w14:paraId="5D5FEF5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if(((i+ii-20)%60)==0)</w:t>
      </w:r>
    </w:p>
    <w:p w14:paraId="446DBE7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{</w:t>
      </w:r>
    </w:p>
    <w:p w14:paraId="4130974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i = i + ii - 20;</w:t>
      </w:r>
    </w:p>
    <w:p w14:paraId="002738B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int yyy = (j-20)/60;</w:t>
      </w:r>
    </w:p>
    <w:p w14:paraId="7BB6618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yyy=yyy*60 + 20;</w:t>
      </w:r>
    </w:p>
    <w:p w14:paraId="1EC8244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if(yyy&gt;=0 &amp;&amp; yyy &lt; 281)</w:t>
      </w:r>
    </w:p>
    <w:p w14:paraId="7F2399E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{</w:t>
      </w:r>
    </w:p>
    <w:p w14:paraId="13D4B11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l.add((i+27)+" "+ (yyy+7)+" " +(i+27)+" "+(yyy+60+7));</w:t>
      </w:r>
    </w:p>
    <w:p w14:paraId="619A048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repaint();</w:t>
      </w:r>
    </w:p>
    <w:p w14:paraId="6CACE56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}</w:t>
      </w:r>
    </w:p>
    <w:p w14:paraId="3FEA180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}</w:t>
      </w:r>
    </w:p>
    <w:p w14:paraId="12A9B75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if(((j+ii-20)%60)==0 &amp;&amp; i+ii&lt;=340)</w:t>
      </w:r>
    </w:p>
    <w:p w14:paraId="13EC424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{</w:t>
      </w:r>
    </w:p>
    <w:p w14:paraId="69B863C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j = j +  ii -20;</w:t>
      </w:r>
    </w:p>
    <w:p w14:paraId="61D9BBE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int xxx = (i-20)/60;</w:t>
      </w:r>
    </w:p>
    <w:p w14:paraId="7909DC7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xxx=xxx*60 +20;</w:t>
      </w:r>
    </w:p>
    <w:p w14:paraId="0A5AA0E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if(xxx&gt;=0 &amp;&amp; xxx &lt; 281)</w:t>
      </w:r>
    </w:p>
    <w:p w14:paraId="51DAE30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{</w:t>
      </w:r>
    </w:p>
    <w:p w14:paraId="5544771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l.add((xxx+7)+" "+ (j+27)+" " +(xxx+60+7)+" "+(j+27));</w:t>
      </w:r>
    </w:p>
    <w:p w14:paraId="3E993DE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repaint();</w:t>
      </w:r>
    </w:p>
    <w:p w14:paraId="17E9195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}    </w:t>
      </w:r>
    </w:p>
    <w:p w14:paraId="647D141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}</w:t>
      </w:r>
    </w:p>
    <w:p w14:paraId="2D77894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}</w:t>
      </w:r>
    </w:p>
    <w:p w14:paraId="5DDA05A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if(Temp.gameOver)</w:t>
      </w:r>
    </w:p>
    <w:p w14:paraId="10173BC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setVisible(false);</w:t>
      </w:r>
    </w:p>
    <w:p w14:paraId="665DC51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</w:t>
      </w:r>
    </w:p>
    <w:p w14:paraId="365E13B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}</w:t>
      </w:r>
    </w:p>
    <w:p w14:paraId="5227149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</w:t>
      </w:r>
    </w:p>
    <w:p w14:paraId="404DDF2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});</w:t>
      </w:r>
    </w:p>
    <w:p w14:paraId="06762C5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Component add = add(jp);</w:t>
      </w:r>
    </w:p>
    <w:p w14:paraId="7E8FCB4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jp.setVisible(true);</w:t>
      </w:r>
    </w:p>
    <w:p w14:paraId="6D76ACD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7CD2E2D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</w:p>
    <w:p w14:paraId="4156423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</w:t>
      </w:r>
    </w:p>
    <w:p w14:paraId="2537945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>//Online:</w:t>
      </w:r>
    </w:p>
    <w:p w14:paraId="6042D5A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void detectMouse(Player Player1, Player Player2, List l, DataInputStream in, DataOutputStream out, JPanel jp) {</w:t>
      </w:r>
    </w:p>
    <w:p w14:paraId="7F0C224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jp.addMouseListener(new MouseAdapter() {</w:t>
      </w:r>
    </w:p>
    <w:p w14:paraId="0F8C65E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@Override</w:t>
      </w:r>
    </w:p>
    <w:p w14:paraId="182EDE1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public void mouseClicked(MouseEvent e) {</w:t>
      </w:r>
    </w:p>
    <w:p w14:paraId="590AB32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GpanelM Temp = (GpanelM) jp;</w:t>
      </w:r>
    </w:p>
    <w:p w14:paraId="0A88C69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mousx = e.getX();</w:t>
      </w:r>
    </w:p>
    <w:p w14:paraId="3C37C21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mousy = e.getY();</w:t>
      </w:r>
    </w:p>
    <w:p w14:paraId="421D8C0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int i=mousx;</w:t>
      </w:r>
    </w:p>
    <w:p w14:paraId="0292A23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int j=mousy;</w:t>
      </w:r>
    </w:p>
    <w:p w14:paraId="4E6518F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if(needsLine(i,j))</w:t>
      </w:r>
    </w:p>
    <w:p w14:paraId="177C0D3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{</w:t>
      </w:r>
    </w:p>
    <w:p w14:paraId="0D147C2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if(((i+ii-20)%60)==0)</w:t>
      </w:r>
    </w:p>
    <w:p w14:paraId="65ECD23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{</w:t>
      </w:r>
    </w:p>
    <w:p w14:paraId="494887B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i = i+ii-20;</w:t>
      </w:r>
    </w:p>
    <w:p w14:paraId="7E8ADF6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int yyy = (j-20)/60;</w:t>
      </w:r>
    </w:p>
    <w:p w14:paraId="30AA4D0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                   yyy = yyy*60+20;</w:t>
      </w:r>
    </w:p>
    <w:p w14:paraId="105A369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if(yyy&gt;=0 &amp;&amp; yyy &lt;281)</w:t>
      </w:r>
    </w:p>
    <w:p w14:paraId="6FED6DB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{</w:t>
      </w:r>
    </w:p>
    <w:p w14:paraId="0297C38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Line tmp = new Line((i+27),(yyy+7),(i+27),(yyy+60+7));</w:t>
      </w:r>
    </w:p>
    <w:p w14:paraId="1335D49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if(tmp.getTrueValue(mc)==false)</w:t>
      </w:r>
    </w:p>
    <w:p w14:paraId="132A3D1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</w:t>
      </w:r>
      <w:r w:rsidRPr="00614C42">
        <w:rPr>
          <w:rFonts w:ascii="Consolas" w:hAnsi="Consolas"/>
          <w:bCs/>
          <w:sz w:val="20"/>
          <w:szCs w:val="28"/>
        </w:rPr>
        <w:t>{</w:t>
      </w:r>
    </w:p>
    <w:p w14:paraId="567672B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</w:rPr>
        <w:t xml:space="preserve">                                   </w:t>
      </w:r>
      <w:r w:rsidRPr="00614C42">
        <w:rPr>
          <w:rFonts w:ascii="Consolas" w:hAnsi="Consolas"/>
          <w:bCs/>
          <w:sz w:val="20"/>
          <w:szCs w:val="28"/>
          <w:lang w:val="en-US"/>
        </w:rPr>
        <w:t>if((Player1.current &amp;&amp; Player1.turn) || (Player2.current &amp;&amp; Player2.turn)) {</w:t>
      </w:r>
    </w:p>
    <w:p w14:paraId="191BF51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l.add((i+27)+" "+(yyy+7)+" "+(i+27)+" "+(yyy+60+7));</w:t>
      </w:r>
    </w:p>
    <w:p w14:paraId="6096D4B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Player1.square=false;</w:t>
      </w:r>
    </w:p>
    <w:p w14:paraId="156C3EE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Player2.square=false;</w:t>
      </w:r>
    </w:p>
    <w:p w14:paraId="74B5575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</w:t>
      </w:r>
      <w:r w:rsidRPr="00614C42">
        <w:rPr>
          <w:rFonts w:ascii="Consolas" w:hAnsi="Consolas"/>
          <w:bCs/>
          <w:sz w:val="20"/>
          <w:szCs w:val="28"/>
        </w:rPr>
        <w:t>try {</w:t>
      </w:r>
    </w:p>
    <w:p w14:paraId="6BE48C6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</w:rPr>
        <w:t xml:space="preserve">                                       </w:t>
      </w:r>
      <w:r w:rsidRPr="00614C42">
        <w:rPr>
          <w:rFonts w:ascii="Consolas" w:hAnsi="Consolas"/>
          <w:bCs/>
          <w:sz w:val="20"/>
          <w:szCs w:val="28"/>
          <w:lang w:val="en-US"/>
        </w:rPr>
        <w:t>out.writeUTF((i+27)+" "+(yyy+7)+" "+(i+27)+" "+(yyy+60+7));</w:t>
      </w:r>
    </w:p>
    <w:p w14:paraId="39EA551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String s= in.readUTF();</w:t>
      </w:r>
    </w:p>
    <w:p w14:paraId="6DCFCDF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if("p1".equals(s)) {</w:t>
      </w:r>
    </w:p>
    <w:p w14:paraId="581E534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Player1.turn = false;</w:t>
      </w:r>
    </w:p>
    <w:p w14:paraId="1E6E9C7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Player2.turn = true;</w:t>
      </w:r>
    </w:p>
    <w:p w14:paraId="147680B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s=in.readUTF();</w:t>
      </w:r>
    </w:p>
    <w:p w14:paraId="2134B86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}</w:t>
      </w:r>
    </w:p>
    <w:p w14:paraId="7E92618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if("p2".equals(s)) {</w:t>
      </w:r>
    </w:p>
    <w:p w14:paraId="50B3DD9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Player2.turn=false;</w:t>
      </w:r>
    </w:p>
    <w:p w14:paraId="1F48E59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Player1.turn = true;</w:t>
      </w:r>
    </w:p>
    <w:p w14:paraId="4A9B9AE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s=in.readUTF();</w:t>
      </w:r>
    </w:p>
    <w:p w14:paraId="4E91943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}</w:t>
      </w:r>
    </w:p>
    <w:p w14:paraId="41EFB9B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if(Player1.turn &amp;&amp; Player1.current &amp;&amp; !"bla".equals(s))</w:t>
      </w:r>
    </w:p>
    <w:p w14:paraId="24B4F3C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{</w:t>
      </w:r>
    </w:p>
    <w:p w14:paraId="4CF9FA8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Player1.turn = false;</w:t>
      </w:r>
    </w:p>
    <w:p w14:paraId="2D0C0A7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Player2.turn = true;</w:t>
      </w:r>
    </w:p>
    <w:p w14:paraId="41F97A4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</w:t>
      </w:r>
    </w:p>
    <w:p w14:paraId="1AD3C3F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}</w:t>
      </w:r>
    </w:p>
    <w:p w14:paraId="4912997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else if(Player2.turn &amp;&amp; Player2.current &amp;&amp; !"bla".equals(s))</w:t>
      </w:r>
    </w:p>
    <w:p w14:paraId="6996AB9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{</w:t>
      </w:r>
    </w:p>
    <w:p w14:paraId="5442C57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Player2.turn = false;</w:t>
      </w:r>
    </w:p>
    <w:p w14:paraId="209EEDE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Player1.turn = true;</w:t>
      </w:r>
    </w:p>
    <w:p w14:paraId="0C19982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</w:t>
      </w:r>
    </w:p>
    <w:p w14:paraId="4CEFC75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}</w:t>
      </w:r>
    </w:p>
    <w:p w14:paraId="25BF625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</w:t>
      </w:r>
    </w:p>
    <w:p w14:paraId="3A2DA37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} catch (IOException ex) {</w:t>
      </w:r>
    </w:p>
    <w:p w14:paraId="03E4D49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Logger.getLogger(Draw.class.getName()).log(Level.SEVERE, null, ex);</w:t>
      </w:r>
    </w:p>
    <w:p w14:paraId="7CBD505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}</w:t>
      </w:r>
    </w:p>
    <w:p w14:paraId="05C01A7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</w:t>
      </w:r>
    </w:p>
    <w:p w14:paraId="35C4CAB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}</w:t>
      </w:r>
    </w:p>
    <w:p w14:paraId="59A15C6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}</w:t>
      </w:r>
    </w:p>
    <w:p w14:paraId="1E63467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//repaint();</w:t>
      </w:r>
    </w:p>
    <w:p w14:paraId="61933C0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}</w:t>
      </w:r>
    </w:p>
    <w:p w14:paraId="687237C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}</w:t>
      </w:r>
    </w:p>
    <w:p w14:paraId="00D37ED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else if(((j+ii-20)%60)==0 &amp;&amp; i+ii &lt;=340)</w:t>
      </w:r>
    </w:p>
    <w:p w14:paraId="4CB640B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{</w:t>
      </w:r>
    </w:p>
    <w:p w14:paraId="06DCBBC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j = j+ii-20;</w:t>
      </w:r>
    </w:p>
    <w:p w14:paraId="5D1D127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int xxx = (i-20)/60;</w:t>
      </w:r>
    </w:p>
    <w:p w14:paraId="3F5B4B0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xxx=xxx*60+20;</w:t>
      </w:r>
    </w:p>
    <w:p w14:paraId="2C59606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if(xxx&gt;=0 &amp;&amp; xxx &lt; 281)</w:t>
      </w:r>
    </w:p>
    <w:p w14:paraId="7BD3E64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{</w:t>
      </w:r>
    </w:p>
    <w:p w14:paraId="0B35CE4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Line tmp = new Line((xxx+7),(j+27),(xxx+60+7),(j+27));</w:t>
      </w:r>
    </w:p>
    <w:p w14:paraId="2A36E17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if(tmp.getTrueValue(mc)==false)</w:t>
      </w:r>
    </w:p>
    <w:p w14:paraId="1673849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{</w:t>
      </w:r>
    </w:p>
    <w:p w14:paraId="68B36FB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if((Player1.current &amp;&amp; Player1.turn )||(Player2.turn &amp;&amp; Player2.current)) {</w:t>
      </w:r>
    </w:p>
    <w:p w14:paraId="46D0F8C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l.add((xxx+7)+" "+(j+27)+" "+(xxx+60+7)+" "+(j+27));</w:t>
      </w:r>
    </w:p>
    <w:p w14:paraId="59E3A59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try {</w:t>
      </w:r>
    </w:p>
    <w:p w14:paraId="0D550C9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out.writeUTF((xxx+7)+" "+(j+27)+" "+(xxx+60+7)+" "+(j+27));</w:t>
      </w:r>
    </w:p>
    <w:p w14:paraId="12CFE7A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String s= in.readUTF();</w:t>
      </w:r>
    </w:p>
    <w:p w14:paraId="4CF798E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lastRenderedPageBreak/>
        <w:t xml:space="preserve">                                      if(Player1.turn &amp;&amp; !"bla".equals(s))</w:t>
      </w:r>
    </w:p>
    <w:p w14:paraId="51B1096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{</w:t>
      </w:r>
    </w:p>
    <w:p w14:paraId="0FC3164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Player1.turn = false;</w:t>
      </w:r>
    </w:p>
    <w:p w14:paraId="4A3980E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Player2.turn = true;</w:t>
      </w:r>
    </w:p>
    <w:p w14:paraId="1B13B84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</w:t>
      </w:r>
    </w:p>
    <w:p w14:paraId="5E9032E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}</w:t>
      </w:r>
    </w:p>
    <w:p w14:paraId="5CFDEF4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else if(Player2.turn &amp;&amp; !"bla".equals(s))</w:t>
      </w:r>
    </w:p>
    <w:p w14:paraId="14D27B4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{</w:t>
      </w:r>
    </w:p>
    <w:p w14:paraId="69D0E50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Player2.turn = false;</w:t>
      </w:r>
    </w:p>
    <w:p w14:paraId="0DEF364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Player1.turn = true;</w:t>
      </w:r>
    </w:p>
    <w:p w14:paraId="2D0126FE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    </w:t>
      </w:r>
    </w:p>
    <w:p w14:paraId="2041ADC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}</w:t>
      </w:r>
    </w:p>
    <w:p w14:paraId="12B4540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</w:t>
      </w:r>
    </w:p>
    <w:p w14:paraId="2B096FB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} catch (IOException ex) {</w:t>
      </w:r>
    </w:p>
    <w:p w14:paraId="2410403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    Logger.getLogger(Draw.class.getName()).log(Level.SEVERE, null, ex);</w:t>
      </w:r>
    </w:p>
    <w:p w14:paraId="1E7B307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    }</w:t>
      </w:r>
    </w:p>
    <w:p w14:paraId="76FEA2C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}</w:t>
      </w:r>
    </w:p>
    <w:p w14:paraId="21B6FDC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    //repaint();</w:t>
      </w:r>
    </w:p>
    <w:p w14:paraId="0432037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}</w:t>
      </w:r>
    </w:p>
    <w:p w14:paraId="0DBC067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    }</w:t>
      </w:r>
    </w:p>
    <w:p w14:paraId="014FA32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}</w:t>
      </w:r>
    </w:p>
    <w:p w14:paraId="6731AB1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    </w:t>
      </w:r>
    </w:p>
    <w:p w14:paraId="777D482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}</w:t>
      </w:r>
    </w:p>
    <w:p w14:paraId="1C44F6D4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 }</w:t>
      </w:r>
    </w:p>
    <w:p w14:paraId="1CBDD89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public void ismouseReleased(MouseEvent e)</w:t>
      </w:r>
    </w:p>
    <w:p w14:paraId="3A2AEDD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{</w:t>
      </w:r>
    </w:p>
    <w:p w14:paraId="1BF290B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repaint();</w:t>
      </w:r>
    </w:p>
    <w:p w14:paraId="43A7A1BD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    </w:t>
      </w:r>
    </w:p>
    <w:p w14:paraId="10F4ABE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  }</w:t>
      </w:r>
    </w:p>
    <w:p w14:paraId="1573610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});</w:t>
      </w:r>
    </w:p>
    <w:p w14:paraId="065E5EE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}</w:t>
      </w:r>
    </w:p>
    <w:p w14:paraId="6D6A9196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</w:t>
      </w:r>
    </w:p>
    <w:p w14:paraId="2C601C02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boolean first = true;</w:t>
      </w:r>
    </w:p>
    <w:p w14:paraId="7E1F3D9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myCollections mc = new myCollections(100);</w:t>
      </w:r>
    </w:p>
    <w:p w14:paraId="0F8A7A90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public Draw(Player Player1, Player Player2, List l, DataInputStream in, DataOutputStream out) throws IOException {</w:t>
      </w:r>
    </w:p>
    <w:p w14:paraId="4E8C9C7C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035C2767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r w:rsidRPr="00614C42">
        <w:rPr>
          <w:rFonts w:ascii="Consolas" w:hAnsi="Consolas"/>
          <w:bCs/>
          <w:sz w:val="20"/>
          <w:szCs w:val="28"/>
        </w:rPr>
        <w:t>super("Точки и Квадраты");</w:t>
      </w:r>
    </w:p>
    <w:p w14:paraId="0160528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</w:rPr>
        <w:t xml:space="preserve">        setSize(800, 400);</w:t>
      </w:r>
    </w:p>
    <w:p w14:paraId="674B53D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</w:rPr>
        <w:t xml:space="preserve">        </w:t>
      </w:r>
      <w:r w:rsidRPr="00614C42">
        <w:rPr>
          <w:rFonts w:ascii="Consolas" w:hAnsi="Consolas"/>
          <w:bCs/>
          <w:sz w:val="20"/>
          <w:szCs w:val="28"/>
          <w:lang w:val="en-US"/>
        </w:rPr>
        <w:t>go = new GameOver(this);</w:t>
      </w:r>
    </w:p>
    <w:p w14:paraId="4FDC6BE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String lines;</w:t>
      </w:r>
    </w:p>
    <w:p w14:paraId="5624211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jp = new GpanelM(Player1, Player2, l, go, in, out, mc);</w:t>
      </w:r>
    </w:p>
    <w:p w14:paraId="4316FEB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6437BB7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setDefaultCloseOperation(EXIT_ON_CLOSE);</w:t>
      </w:r>
    </w:p>
    <w:p w14:paraId="49202C3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Component add2;</w:t>
      </w:r>
    </w:p>
    <w:p w14:paraId="724CD4E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  <w:r w:rsidRPr="00614C42">
        <w:rPr>
          <w:rFonts w:ascii="Consolas" w:hAnsi="Consolas"/>
          <w:bCs/>
          <w:sz w:val="20"/>
          <w:szCs w:val="28"/>
        </w:rPr>
        <w:t>add2 = add(jp);</w:t>
      </w:r>
    </w:p>
    <w:p w14:paraId="088F9D99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</w:rPr>
        <w:t xml:space="preserve">        </w:t>
      </w:r>
      <w:r w:rsidRPr="00614C42">
        <w:rPr>
          <w:rFonts w:ascii="Consolas" w:hAnsi="Consolas"/>
          <w:bCs/>
          <w:sz w:val="20"/>
          <w:szCs w:val="28"/>
          <w:lang w:val="en-US"/>
        </w:rPr>
        <w:t>jp.setVisible(true);</w:t>
      </w:r>
    </w:p>
    <w:p w14:paraId="089DB2C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</w:t>
      </w:r>
    </w:p>
    <w:p w14:paraId="24DF441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detectMouse(Player1,Player2,l,in,out,jp);    </w:t>
      </w:r>
    </w:p>
    <w:p w14:paraId="244520F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0B0E9D6B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</w:t>
      </w:r>
    </w:p>
    <w:p w14:paraId="4AB9C4BF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boolean needsLine(int x,int y)</w:t>
      </w:r>
    </w:p>
    <w:p w14:paraId="53BDBA0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{</w:t>
      </w:r>
    </w:p>
    <w:p w14:paraId="3096E5A1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int xx = x- 20 ;</w:t>
      </w:r>
    </w:p>
    <w:p w14:paraId="27F41CB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int yy = y -20 ;</w:t>
      </w:r>
    </w:p>
    <w:p w14:paraId="5AFE8068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for(ii=-15;ii&lt;=0;ii++)</w:t>
      </w:r>
    </w:p>
    <w:p w14:paraId="7090ED2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    if((((xx+ii)%60 == 0)|| ((yy+ii)%60==0)) &amp;&amp; (!((xx%60 ==0) &amp;&amp; (yy%60==0))) &amp;&amp; (xx+ii)&gt;=0 &amp;&amp; (xx+ii) &lt;=320 &amp;&amp; (yy+ii)&gt;=0 &amp;&amp; (yy+ii) &lt;=320)return true;</w:t>
      </w:r>
    </w:p>
    <w:p w14:paraId="02E69CB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return false;</w:t>
      </w:r>
    </w:p>
    <w:p w14:paraId="64166D65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}</w:t>
      </w:r>
    </w:p>
    <w:p w14:paraId="4B6FAAE3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void close(){</w:t>
      </w:r>
    </w:p>
    <w:p w14:paraId="15FBA63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  <w:lang w:val="en-US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    setVisible(false);</w:t>
      </w:r>
    </w:p>
    <w:p w14:paraId="7224B7CA" w14:textId="77777777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  <w:lang w:val="en-US"/>
        </w:rPr>
        <w:t xml:space="preserve">    </w:t>
      </w:r>
      <w:r w:rsidRPr="00614C42">
        <w:rPr>
          <w:rFonts w:ascii="Consolas" w:hAnsi="Consolas"/>
          <w:bCs/>
          <w:sz w:val="20"/>
          <w:szCs w:val="28"/>
        </w:rPr>
        <w:t>}</w:t>
      </w:r>
    </w:p>
    <w:p w14:paraId="026C8371" w14:textId="05ABAD7B" w:rsidR="00614C42" w:rsidRPr="00614C42" w:rsidRDefault="00614C42" w:rsidP="00614C42">
      <w:pPr>
        <w:widowControl/>
        <w:autoSpaceDE/>
        <w:autoSpaceDN/>
        <w:adjustRightInd/>
        <w:rPr>
          <w:rFonts w:ascii="Consolas" w:hAnsi="Consolas"/>
          <w:bCs/>
          <w:sz w:val="20"/>
          <w:szCs w:val="28"/>
        </w:rPr>
      </w:pPr>
      <w:r w:rsidRPr="00614C42">
        <w:rPr>
          <w:rFonts w:ascii="Consolas" w:hAnsi="Consolas"/>
          <w:bCs/>
          <w:sz w:val="20"/>
          <w:szCs w:val="28"/>
        </w:rPr>
        <w:t>}</w:t>
      </w:r>
    </w:p>
    <w:p w14:paraId="02F928FA" w14:textId="4203F854" w:rsidR="0018032C" w:rsidRDefault="0018032C" w:rsidP="008E5F99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программы:</w:t>
      </w:r>
    </w:p>
    <w:p w14:paraId="78D9F945" w14:textId="564DF180" w:rsidR="005D3C41" w:rsidRDefault="00614C4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ECE01CB" wp14:editId="4F965E05">
            <wp:extent cx="6480175" cy="7727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69EDC" w14:textId="402DE177" w:rsidR="00614C42" w:rsidRDefault="00614C4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«Меню»</w:t>
      </w:r>
    </w:p>
    <w:p w14:paraId="1FC8914D" w14:textId="04E63CB6" w:rsidR="00614C42" w:rsidRDefault="00614C4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0FB3D7A7" wp14:editId="0164EABA">
            <wp:extent cx="2714625" cy="3000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66ED" w14:textId="67EBA60B" w:rsidR="00614C42" w:rsidRDefault="00614C4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«Как Играть»</w:t>
      </w:r>
    </w:p>
    <w:p w14:paraId="076B8FF4" w14:textId="3D9C6C27" w:rsidR="00614C42" w:rsidRDefault="00614C4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4EDE517" wp14:editId="793C77C1">
            <wp:extent cx="6004560" cy="29566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7469" cy="2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0473" w14:textId="5AC1DA23" w:rsidR="00B63525" w:rsidRDefault="00614C4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t>«Новая Игра(с ботом)»</w:t>
      </w:r>
    </w:p>
    <w:p w14:paraId="61324D09" w14:textId="5B0B6E2E" w:rsidR="00FF2413" w:rsidRDefault="00614C4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0AA2D4B6" wp14:editId="23C70C0E">
            <wp:extent cx="2762250" cy="1257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413">
        <w:rPr>
          <w:sz w:val="28"/>
          <w:szCs w:val="28"/>
        </w:rPr>
        <w:t xml:space="preserve">          </w:t>
      </w:r>
      <w:r w:rsidR="00FF2413">
        <w:rPr>
          <w:noProof/>
        </w:rPr>
        <w:drawing>
          <wp:inline distT="0" distB="0" distL="0" distR="0" wp14:anchorId="669DF41B" wp14:editId="54AAAE36">
            <wp:extent cx="278130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CE79" w14:textId="0C4EBD98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51642" wp14:editId="32DE1169">
            <wp:extent cx="6480175" cy="32486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1888" w14:textId="7247773F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3AB6AE7D" wp14:editId="1C7B4A90">
            <wp:extent cx="6480175" cy="3235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061B" w14:textId="1FE5FF6B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5847BE5" w14:textId="6A42205F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5E0BFDF" w14:textId="2910E51C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8323C0A" w14:textId="0A360F72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6FB4AA6" w14:textId="016BB207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1B99635A" w14:textId="66853EFF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20CEB709" w14:textId="35508FC3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6EA80E38" w14:textId="40366724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21FA008" w14:textId="77777777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4E49762" w14:textId="61C22B48" w:rsidR="00614C42" w:rsidRDefault="00614C42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«Новая Игра(онлайн)»</w:t>
      </w:r>
    </w:p>
    <w:p w14:paraId="72AAA8A7" w14:textId="5691D9BB" w:rsidR="00B63525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173BAE6C" wp14:editId="679F31E2">
            <wp:extent cx="2762250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    </w:t>
      </w:r>
      <w:r>
        <w:rPr>
          <w:noProof/>
        </w:rPr>
        <w:drawing>
          <wp:inline distT="0" distB="0" distL="0" distR="0" wp14:anchorId="3EBDE2CE" wp14:editId="15B2DCDE">
            <wp:extent cx="2781300" cy="1276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B27A" w14:textId="77777777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535525EC" w14:textId="6229DBD2" w:rsidR="00FF2413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18E94254" wp14:editId="4C120477">
            <wp:extent cx="6480175" cy="66541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E16D" w14:textId="77777777" w:rsidR="00FF2413" w:rsidRPr="005D3C41" w:rsidRDefault="00FF2413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C0B4800" w14:textId="3495A5A5"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18032C">
        <w:rPr>
          <w:b/>
          <w:bCs/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614C42" w:rsidRPr="00614C42">
        <w:rPr>
          <w:sz w:val="28"/>
          <w:szCs w:val="28"/>
        </w:rPr>
        <w:t>освои</w:t>
      </w:r>
      <w:r w:rsidR="00614C42">
        <w:rPr>
          <w:sz w:val="28"/>
          <w:szCs w:val="28"/>
        </w:rPr>
        <w:t>л</w:t>
      </w:r>
      <w:r w:rsidR="00614C42" w:rsidRPr="00614C42">
        <w:rPr>
          <w:sz w:val="28"/>
          <w:szCs w:val="28"/>
        </w:rPr>
        <w:t xml:space="preserve"> приемы разработки оконных клиент-серверных приложений на Java с использованием сокетов.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9199474">
    <w:abstractNumId w:val="0"/>
  </w:num>
  <w:num w:numId="2" w16cid:durableId="1359772300">
    <w:abstractNumId w:val="1"/>
  </w:num>
  <w:num w:numId="3" w16cid:durableId="1068381777">
    <w:abstractNumId w:val="2"/>
  </w:num>
  <w:num w:numId="4" w16cid:durableId="5988303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2A85"/>
    <w:rsid w:val="00124530"/>
    <w:rsid w:val="00141815"/>
    <w:rsid w:val="0017044B"/>
    <w:rsid w:val="00173375"/>
    <w:rsid w:val="0018032C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F2E8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5D3C41"/>
    <w:rsid w:val="0060014F"/>
    <w:rsid w:val="00614C42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84585"/>
    <w:rsid w:val="00A97A85"/>
    <w:rsid w:val="00AE3C31"/>
    <w:rsid w:val="00B43BCF"/>
    <w:rsid w:val="00B47D5B"/>
    <w:rsid w:val="00B50737"/>
    <w:rsid w:val="00B613F5"/>
    <w:rsid w:val="00B6352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2413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3CCC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1B34-229F-4F1D-90B0-F79D657D8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Microsoft Office User</cp:lastModifiedBy>
  <cp:revision>19</cp:revision>
  <dcterms:created xsi:type="dcterms:W3CDTF">2019-09-14T14:07:00Z</dcterms:created>
  <dcterms:modified xsi:type="dcterms:W3CDTF">2023-03-15T12:40:00Z</dcterms:modified>
</cp:coreProperties>
</file>